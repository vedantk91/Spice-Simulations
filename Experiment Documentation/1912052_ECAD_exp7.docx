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="-420" w:tblpY="51"/>
        <w:tblW w:w="10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38"/>
        <w:gridCol w:w="4395"/>
        <w:gridCol w:w="1701"/>
        <w:gridCol w:w="1417"/>
      </w:tblGrid>
      <w:tr w:rsidR="001D6337" w:rsidRPr="000A3CCC" w14:paraId="2D3415C9" w14:textId="77777777" w:rsidTr="00C6728B">
        <w:tc>
          <w:tcPr>
            <w:tcW w:w="2538" w:type="dxa"/>
            <w:shd w:val="clear" w:color="auto" w:fill="auto"/>
            <w:vAlign w:val="center"/>
          </w:tcPr>
          <w:p w14:paraId="6757C885" w14:textId="42BA7C09" w:rsidR="001D6337" w:rsidRPr="002915D6" w:rsidRDefault="001D6337" w:rsidP="00C6728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DB48B48" w14:textId="63A6BECC" w:rsidR="001D6337" w:rsidRPr="0039731A" w:rsidRDefault="00B43EE1" w:rsidP="00C6728B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31A">
              <w:rPr>
                <w:rFonts w:ascii="Times New Roman" w:hAnsi="Times New Roman"/>
                <w:b/>
                <w:sz w:val="24"/>
                <w:szCs w:val="24"/>
              </w:rPr>
              <w:t xml:space="preserve">Electronic Circuits Analysis and Design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501164" w14:textId="63DBF46A" w:rsidR="001D6337" w:rsidRPr="002915D6" w:rsidRDefault="001D6337" w:rsidP="00C6728B">
            <w:pPr>
              <w:pStyle w:val="TableContents"/>
              <w:spacing w:after="0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14:paraId="54B7E0B3" w14:textId="2DEEED8A" w:rsidR="001D6337" w:rsidRPr="003B204E" w:rsidRDefault="00F4376C" w:rsidP="00C6728B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042944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0B0D21" w:rsidRPr="000A3CCC" w14:paraId="2754066B" w14:textId="77777777" w:rsidTr="00C6728B">
        <w:tc>
          <w:tcPr>
            <w:tcW w:w="2538" w:type="dxa"/>
            <w:shd w:val="clear" w:color="auto" w:fill="auto"/>
            <w:vAlign w:val="center"/>
          </w:tcPr>
          <w:p w14:paraId="423499EF" w14:textId="481AAF0E" w:rsidR="000B0D21" w:rsidRPr="002915D6" w:rsidRDefault="001D6337" w:rsidP="00C6728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7023E76" w14:textId="6D36C0A5" w:rsidR="000B0D21" w:rsidRPr="003B204E" w:rsidRDefault="00772B85" w:rsidP="00C6728B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1/03/2021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233080" w14:textId="19A180EE" w:rsidR="000B0D21" w:rsidRPr="002915D6" w:rsidRDefault="00A77F79" w:rsidP="00C6728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Batch No</w:t>
            </w:r>
            <w:r w:rsidR="001D6337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1417" w:type="dxa"/>
            <w:vAlign w:val="center"/>
          </w:tcPr>
          <w:p w14:paraId="5D086D40" w14:textId="197D7D38" w:rsidR="000B0D21" w:rsidRPr="003B204E" w:rsidRDefault="00772B85" w:rsidP="00C6728B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B2</w:t>
            </w:r>
          </w:p>
        </w:tc>
      </w:tr>
      <w:tr w:rsidR="000B0D21" w:rsidRPr="000A3CCC" w14:paraId="54A161E2" w14:textId="77777777" w:rsidTr="00C6728B">
        <w:tc>
          <w:tcPr>
            <w:tcW w:w="2538" w:type="dxa"/>
            <w:shd w:val="clear" w:color="auto" w:fill="auto"/>
            <w:vAlign w:val="center"/>
          </w:tcPr>
          <w:p w14:paraId="5D870C5D" w14:textId="073537D8" w:rsidR="000B0D21" w:rsidRDefault="000B0D21" w:rsidP="00C6728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Name</w:t>
            </w:r>
            <w:r w:rsidR="001D6337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0F22F4B" w14:textId="0D43BD4D" w:rsidR="000B0D21" w:rsidRDefault="000B0D21" w:rsidP="00C6728B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Prof. </w:t>
            </w:r>
            <w:r w:rsidR="00772B85">
              <w:rPr>
                <w:rFonts w:ascii="Times New Roman" w:hAnsi="Times New Roman" w:cs="Times New Roman"/>
                <w:b/>
                <w:sz w:val="24"/>
                <w:szCs w:val="24"/>
              </w:rPr>
              <w:t>Sonia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0D0C1E" w14:textId="27AEF37B" w:rsidR="000B0D21" w:rsidRDefault="00A77F79" w:rsidP="00C6728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Roll No</w:t>
            </w:r>
            <w:r w:rsidR="001D6337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1417" w:type="dxa"/>
            <w:vAlign w:val="center"/>
          </w:tcPr>
          <w:p w14:paraId="3D969365" w14:textId="6127D9ED" w:rsidR="000B0D21" w:rsidRDefault="00772B85" w:rsidP="00C6728B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1912052</w:t>
            </w:r>
          </w:p>
        </w:tc>
      </w:tr>
      <w:tr w:rsidR="00A77F79" w:rsidRPr="000A3CCC" w14:paraId="0F1AD1C1" w14:textId="77777777" w:rsidTr="00C6728B">
        <w:tc>
          <w:tcPr>
            <w:tcW w:w="2538" w:type="dxa"/>
            <w:shd w:val="clear" w:color="auto" w:fill="auto"/>
            <w:vAlign w:val="center"/>
          </w:tcPr>
          <w:p w14:paraId="4A82FFDC" w14:textId="1FAC1364" w:rsidR="00A77F79" w:rsidRDefault="001D6337" w:rsidP="00C6728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E9E88D8" w14:textId="77777777" w:rsidR="00A77F79" w:rsidRDefault="00A77F79" w:rsidP="00C6728B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2F48BDA" w14:textId="2770A677" w:rsidR="00A77F79" w:rsidRDefault="001D6337" w:rsidP="00C6728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14:paraId="3AA60BAD" w14:textId="5AA0E68C" w:rsidR="00A77F79" w:rsidRDefault="001D6337" w:rsidP="00C6728B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/25</w:t>
            </w:r>
          </w:p>
        </w:tc>
      </w:tr>
    </w:tbl>
    <w:p w14:paraId="4E34ECEC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5F72010F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578F912F" w14:textId="383ADFD1" w:rsidR="001F0663" w:rsidRDefault="001F0663" w:rsidP="001D633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CA9472" w14:textId="77777777" w:rsidR="00A25C5E" w:rsidRDefault="00A25C5E" w:rsidP="002A50A1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33271B2C" w14:textId="35D43616" w:rsidR="00A25C5E" w:rsidRPr="00A25C5E" w:rsidRDefault="00FA1695" w:rsidP="002A50A1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/>
          <w:b/>
          <w:iCs/>
          <w:color w:val="BC202E"/>
          <w:sz w:val="20"/>
          <w:szCs w:val="20"/>
        </w:rPr>
      </w:pPr>
      <w:r>
        <w:rPr>
          <w:rFonts w:ascii="Times New Roman" w:hAnsi="Times New Roman" w:cs="Times New Roman"/>
          <w:b/>
          <w:color w:val="BC202E"/>
          <w:sz w:val="28"/>
          <w:szCs w:val="28"/>
        </w:rPr>
        <w:t>Experiment No: 6</w:t>
      </w:r>
    </w:p>
    <w:p w14:paraId="467D8335" w14:textId="5173F2A1" w:rsidR="00DF2A1F" w:rsidRDefault="001D6337" w:rsidP="005B0348">
      <w:pPr>
        <w:pStyle w:val="ListParagraph"/>
        <w:ind w:left="0"/>
        <w:jc w:val="center"/>
        <w:rPr>
          <w:rFonts w:ascii="Times New Roman" w:eastAsia="Times New Roman" w:hAnsi="Times New Roman"/>
          <w:b/>
          <w:iCs/>
          <w:sz w:val="28"/>
          <w:szCs w:val="28"/>
        </w:rPr>
      </w:pPr>
      <w:r w:rsidRPr="00EE59A2">
        <w:rPr>
          <w:rFonts w:ascii="Times New Roman" w:hAnsi="Times New Roman"/>
          <w:b/>
          <w:iCs/>
          <w:color w:val="BC202E"/>
          <w:sz w:val="28"/>
          <w:szCs w:val="28"/>
        </w:rPr>
        <w:t>Title:</w:t>
      </w:r>
      <w:r w:rsidRPr="00EE59A2">
        <w:rPr>
          <w:rFonts w:ascii="Times New Roman" w:hAnsi="Times New Roman"/>
          <w:b/>
          <w:iCs/>
          <w:sz w:val="28"/>
          <w:szCs w:val="28"/>
        </w:rPr>
        <w:t xml:space="preserve"> </w:t>
      </w:r>
      <w:r w:rsidR="005B0348" w:rsidRPr="00FA1695">
        <w:rPr>
          <w:rFonts w:ascii="Times New Roman" w:eastAsia="Times New Roman" w:hAnsi="Times New Roman"/>
          <w:b/>
          <w:iCs/>
          <w:sz w:val="28"/>
          <w:szCs w:val="28"/>
        </w:rPr>
        <w:t xml:space="preserve">To study </w:t>
      </w:r>
      <w:r w:rsidR="00C6728B">
        <w:rPr>
          <w:rFonts w:ascii="Times New Roman" w:hAnsi="Times New Roman" w:cs="Times New Roman"/>
          <w:b/>
          <w:sz w:val="28"/>
          <w:szCs w:val="28"/>
        </w:rPr>
        <w:t>low</w:t>
      </w:r>
      <w:r w:rsidR="00FA1695" w:rsidRPr="00FA1695">
        <w:rPr>
          <w:rFonts w:ascii="Times New Roman" w:hAnsi="Times New Roman" w:cs="Times New Roman"/>
          <w:b/>
          <w:sz w:val="28"/>
          <w:szCs w:val="28"/>
        </w:rPr>
        <w:t xml:space="preserve"> frequency </w:t>
      </w:r>
      <w:r w:rsidR="00C6728B">
        <w:rPr>
          <w:rFonts w:ascii="Times New Roman" w:hAnsi="Times New Roman" w:cs="Times New Roman"/>
          <w:b/>
          <w:sz w:val="28"/>
          <w:szCs w:val="28"/>
        </w:rPr>
        <w:t>Wein Bridge O</w:t>
      </w:r>
      <w:r w:rsidR="00FA1695" w:rsidRPr="00FA1695">
        <w:rPr>
          <w:rFonts w:ascii="Times New Roman" w:hAnsi="Times New Roman" w:cs="Times New Roman"/>
          <w:b/>
          <w:sz w:val="28"/>
          <w:szCs w:val="28"/>
        </w:rPr>
        <w:t>scillator</w:t>
      </w:r>
    </w:p>
    <w:p w14:paraId="2B1473BC" w14:textId="77777777" w:rsidR="005B0348" w:rsidRPr="005B0348" w:rsidRDefault="005B0348" w:rsidP="005B0348">
      <w:pPr>
        <w:pStyle w:val="ListParagraph"/>
        <w:ind w:left="0"/>
        <w:jc w:val="center"/>
        <w:rPr>
          <w:bCs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0080"/>
      </w:tblGrid>
      <w:tr w:rsidR="007609F2" w14:paraId="6486D4BF" w14:textId="77777777" w:rsidTr="00C6728B">
        <w:tc>
          <w:tcPr>
            <w:tcW w:w="10080" w:type="dxa"/>
          </w:tcPr>
          <w:p w14:paraId="517DDCA7" w14:textId="4FD88CD9" w:rsidR="007609F2" w:rsidRPr="007609F2" w:rsidRDefault="007609F2" w:rsidP="00EE59A2">
            <w:pPr>
              <w:shd w:val="clear" w:color="auto" w:fill="FFFFFF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Aim and Objective of the Experiment:</w:t>
            </w:r>
            <w:r w:rsidR="00B43EE1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</w:t>
            </w:r>
            <w:r w:rsidR="00C6728B" w:rsidRPr="00C6728B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of low frequency Wein Bridge O</w:t>
            </w:r>
            <w:r w:rsidR="00C6728B">
              <w:rPr>
                <w:rFonts w:ascii="Times New Roman" w:hAnsi="Times New Roman" w:cs="Times New Roman"/>
                <w:b/>
                <w:sz w:val="24"/>
                <w:szCs w:val="24"/>
              </w:rPr>
              <w:t>scillator</w:t>
            </w:r>
          </w:p>
        </w:tc>
      </w:tr>
      <w:tr w:rsidR="007609F2" w14:paraId="49E698EB" w14:textId="77777777" w:rsidTr="00C6728B">
        <w:tc>
          <w:tcPr>
            <w:tcW w:w="10080" w:type="dxa"/>
          </w:tcPr>
          <w:p w14:paraId="5B528707" w14:textId="125E62A1" w:rsidR="009742D2" w:rsidRDefault="00D22F99" w:rsidP="0039731A">
            <w:pPr>
              <w:pStyle w:val="ListParagraph"/>
              <w:shd w:val="clear" w:color="auto" w:fill="FFFFFF"/>
              <w:tabs>
                <w:tab w:val="left" w:pos="336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</w:t>
            </w:r>
            <w:r w:rsidR="004A4172">
              <w:rPr>
                <w:rFonts w:ascii="Times New Roman" w:hAnsi="Times New Roman"/>
                <w:sz w:val="24"/>
                <w:szCs w:val="24"/>
              </w:rPr>
              <w:t xml:space="preserve"> To calculate </w:t>
            </w:r>
            <w:r w:rsidR="00FA1695">
              <w:rPr>
                <w:rFonts w:ascii="Times New Roman" w:hAnsi="Times New Roman"/>
                <w:sz w:val="24"/>
                <w:szCs w:val="24"/>
              </w:rPr>
              <w:t>the frequency of the Oscillator</w:t>
            </w:r>
            <w:r w:rsidR="0039731A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39C9AAD" w14:textId="49FA6FC3" w:rsidR="00D22F99" w:rsidRPr="009742D2" w:rsidRDefault="006855F7" w:rsidP="004E204E">
            <w:pPr>
              <w:pStyle w:val="ListParagraph"/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D5BDB18" w14:textId="77777777" w:rsidR="007609F2" w:rsidRDefault="007609F2" w:rsidP="001D6337">
      <w:pPr>
        <w:shd w:val="clear" w:color="auto" w:fill="FFFFFF"/>
        <w:spacing w:after="0" w:line="240" w:lineRule="auto"/>
        <w:ind w:left="-709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0080"/>
      </w:tblGrid>
      <w:tr w:rsidR="007609F2" w14:paraId="732849D6" w14:textId="77777777" w:rsidTr="00C6728B">
        <w:trPr>
          <w:trHeight w:val="413"/>
        </w:trPr>
        <w:tc>
          <w:tcPr>
            <w:tcW w:w="10080" w:type="dxa"/>
          </w:tcPr>
          <w:p w14:paraId="17D22028" w14:textId="3130D7B2" w:rsidR="007609F2" w:rsidRPr="007609F2" w:rsidRDefault="007609F2" w:rsidP="007609F2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COs to be achieved:</w:t>
            </w:r>
            <w:r w:rsidRPr="001D633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FA1695" w14:paraId="734D9625" w14:textId="77777777" w:rsidTr="00C6728B">
        <w:tc>
          <w:tcPr>
            <w:tcW w:w="10080" w:type="dxa"/>
            <w:vAlign w:val="bottom"/>
          </w:tcPr>
          <w:p w14:paraId="6A4BA6DF" w14:textId="0F8FFFFB" w:rsidR="00FA1695" w:rsidRPr="007609F2" w:rsidRDefault="00FA1695" w:rsidP="00DF2A1F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 3.   Understand the concept of feedback and apply it to amplifiers and oscillators</w:t>
            </w:r>
          </w:p>
        </w:tc>
      </w:tr>
    </w:tbl>
    <w:p w14:paraId="775123C3" w14:textId="5432105B" w:rsidR="007609F2" w:rsidRDefault="007609F2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0170"/>
      </w:tblGrid>
      <w:tr w:rsidR="007609F2" w14:paraId="759C209C" w14:textId="77777777" w:rsidTr="00C6728B">
        <w:tc>
          <w:tcPr>
            <w:tcW w:w="10170" w:type="dxa"/>
          </w:tcPr>
          <w:p w14:paraId="671D99A4" w14:textId="189F51C6" w:rsidR="007609F2" w:rsidRPr="007609F2" w:rsidRDefault="007609F2" w:rsidP="00EE59A2">
            <w:pPr>
              <w:shd w:val="clear" w:color="auto" w:fill="FFFFFF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7609F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7609F2" w14:paraId="1E4A35C7" w14:textId="77777777" w:rsidTr="00C6728B">
        <w:tc>
          <w:tcPr>
            <w:tcW w:w="10170" w:type="dxa"/>
          </w:tcPr>
          <w:p w14:paraId="0955F91B" w14:textId="27E88AB9" w:rsidR="00C6728B" w:rsidRPr="00C6728B" w:rsidRDefault="00C6728B" w:rsidP="00C6728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generate </w:t>
            </w:r>
            <w:proofErr w:type="spellStart"/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End"/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audio </w:t>
            </w:r>
            <w:proofErr w:type="gramStart"/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</w:t>
            </w:r>
            <w:r w:rsidR="0041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="0041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 frequency)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one oscillator called Wien bridge oscillator circuit</w:t>
            </w:r>
            <w:r w:rsidR="00414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used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This is mostly used because of its important features. This circuit is free from the </w:t>
            </w:r>
            <w:r w:rsidRPr="00C672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circuit fluctuations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 the </w:t>
            </w:r>
            <w:r w:rsidRPr="00C672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ambient temperature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242430C" w14:textId="77777777" w:rsidR="00C6728B" w:rsidRPr="00C6728B" w:rsidRDefault="00C6728B" w:rsidP="00C6728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main advantage of this oscillator is that the frequency can be varied in the range of 10Hz to about 1MHz whereas in RC oscillators, the frequency is not varied.</w:t>
            </w:r>
          </w:p>
          <w:p w14:paraId="080FFBA8" w14:textId="46E51055" w:rsidR="00C6728B" w:rsidRPr="00C6728B" w:rsidRDefault="00C6728B" w:rsidP="00C6728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circuit of Wien bridge oscillator can be explained as given below. It is a two-stage amplifier with RC bridge circuit. The bridge circuit has the arms R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R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R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 the R4. Resistance R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 the R4 are used to stabilize the amplitude of the output</w:t>
            </w:r>
          </w:p>
          <w:p w14:paraId="5E112716" w14:textId="77777777" w:rsidR="00C6728B" w:rsidRPr="00C6728B" w:rsidRDefault="00C6728B" w:rsidP="00C6728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transistor T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serves as an oscillator and an amplifier while the other transistor T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serves as an inverter. The inverter operation provides a phase shift of 180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o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This circuit provides positive feedback through R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to the transistor T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 negative feedback through the voltage divider to the input of transistor T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3157180" w14:textId="77777777" w:rsidR="00C6728B" w:rsidRPr="00C6728B" w:rsidRDefault="00C6728B" w:rsidP="00C6728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frequency of oscillations is determined by the series element R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 parallel element R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6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of the bridge.</w:t>
            </w:r>
          </w:p>
          <w:p w14:paraId="5204D41D" w14:textId="5C4DD1CF" w:rsidR="00A95EC1" w:rsidRPr="00F1491C" w:rsidRDefault="00677469" w:rsidP="0067746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R1C1R2C2</m:t>
                        </m:r>
                      </m:e>
                    </m:rad>
                  </m:den>
                </m:f>
              </m:oMath>
            </m:oMathPara>
          </w:p>
        </w:tc>
      </w:tr>
    </w:tbl>
    <w:p w14:paraId="2002985B" w14:textId="77777777" w:rsidR="00CF031D" w:rsidRDefault="00CF031D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AE5E627" w14:textId="77777777" w:rsidR="002066B3" w:rsidRDefault="002066B3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0BB659F" w14:textId="77777777" w:rsidR="002066B3" w:rsidRDefault="002066B3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0365D8E" w14:textId="77777777" w:rsidR="002066B3" w:rsidRDefault="002066B3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0AFCD6E" w14:textId="77777777" w:rsidR="002066B3" w:rsidRDefault="002066B3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368BB52" w14:textId="77777777" w:rsidR="002066B3" w:rsidRDefault="002066B3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3E701C5" w14:textId="77777777" w:rsidR="002066B3" w:rsidRDefault="002066B3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03BB941" w14:textId="77777777" w:rsidR="002066B3" w:rsidRDefault="002066B3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E3EF8E3" w14:textId="77777777" w:rsidR="002066B3" w:rsidRDefault="002066B3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0DEE320" w14:textId="77777777" w:rsidR="002066B3" w:rsidRDefault="002066B3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876"/>
      </w:tblGrid>
      <w:tr w:rsidR="00796CC5" w14:paraId="2EAFA202" w14:textId="77777777" w:rsidTr="00E40D02">
        <w:tc>
          <w:tcPr>
            <w:tcW w:w="9914" w:type="dxa"/>
          </w:tcPr>
          <w:p w14:paraId="6300BF16" w14:textId="408FEB0C" w:rsidR="00796CC5" w:rsidRPr="007609F2" w:rsidRDefault="002066B3" w:rsidP="00D67304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Circuit Diagram</w:t>
            </w:r>
            <w:r w:rsidR="00796CC5"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  <w:r w:rsidR="00796CC5" w:rsidRPr="001D633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796CC5" w14:paraId="3F422C1F" w14:textId="77777777" w:rsidTr="00E40D02">
        <w:tc>
          <w:tcPr>
            <w:tcW w:w="9914" w:type="dxa"/>
          </w:tcPr>
          <w:p w14:paraId="66A8E5A4" w14:textId="292BCC3A" w:rsidR="00A940EA" w:rsidRDefault="00A940EA" w:rsidP="00796CC5">
            <w:pPr>
              <w:widowControl w:val="0"/>
              <w:suppressAutoHyphens/>
              <w:spacing w:line="264" w:lineRule="auto"/>
              <w:jc w:val="center"/>
            </w:pPr>
          </w:p>
          <w:p w14:paraId="3487DCC4" w14:textId="77777777" w:rsidR="00A940EA" w:rsidRDefault="00677469" w:rsidP="00F556A2">
            <w:pPr>
              <w:widowControl w:val="0"/>
              <w:suppressAutoHyphens/>
              <w:spacing w:line="264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299066A" wp14:editId="4397CF39">
                  <wp:extent cx="5943600" cy="38093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0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74EAE" w14:textId="0DD961D6" w:rsidR="00B96B99" w:rsidRPr="00F556A2" w:rsidRDefault="00B96B99" w:rsidP="00F556A2">
            <w:pPr>
              <w:widowControl w:val="0"/>
              <w:suppressAutoHyphens/>
              <w:spacing w:line="264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78AFD92" wp14:editId="5A2EB808">
                  <wp:extent cx="6800850" cy="382333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0" cy="382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8D371" w14:textId="67C70144" w:rsidR="00EE59A2" w:rsidRDefault="00EE59A2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EE59A2" w14:paraId="35CFE84E" w14:textId="77777777" w:rsidTr="00A25C5E">
        <w:tc>
          <w:tcPr>
            <w:tcW w:w="9782" w:type="dxa"/>
          </w:tcPr>
          <w:p w14:paraId="3C3419D6" w14:textId="5EFAA455" w:rsidR="00EE59A2" w:rsidRPr="007609F2" w:rsidRDefault="00EE59A2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59A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EE59A2" w14:paraId="16006E17" w14:textId="77777777" w:rsidTr="00A25C5E">
        <w:tc>
          <w:tcPr>
            <w:tcW w:w="9782" w:type="dxa"/>
          </w:tcPr>
          <w:p w14:paraId="16CA3FF1" w14:textId="37734E51" w:rsidR="00D22F99" w:rsidRPr="00BD571B" w:rsidRDefault="00D22F99" w:rsidP="00BD571B">
            <w:pPr>
              <w:pStyle w:val="ListParagraph"/>
              <w:numPr>
                <w:ilvl w:val="0"/>
                <w:numId w:val="27"/>
              </w:numPr>
              <w:tabs>
                <w:tab w:val="left" w:pos="1980"/>
                <w:tab w:val="left" w:pos="21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571B">
              <w:rPr>
                <w:rFonts w:ascii="Times New Roman" w:hAnsi="Times New Roman"/>
                <w:sz w:val="24"/>
                <w:szCs w:val="24"/>
              </w:rPr>
              <w:t>Make the connections as per the Circuit diagram.</w:t>
            </w:r>
          </w:p>
          <w:p w14:paraId="544C014B" w14:textId="77777777" w:rsidR="00BD571B" w:rsidRDefault="00BD571B" w:rsidP="00BD571B">
            <w:pPr>
              <w:pStyle w:val="ListParagraph"/>
              <w:numPr>
                <w:ilvl w:val="0"/>
                <w:numId w:val="27"/>
              </w:numPr>
              <w:tabs>
                <w:tab w:val="left" w:pos="1980"/>
                <w:tab w:val="left" w:pos="21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the transient response from Edit Simulation command</w:t>
            </w:r>
          </w:p>
          <w:p w14:paraId="5FA426D9" w14:textId="77777777" w:rsidR="00EE59A2" w:rsidRDefault="00D22F99" w:rsidP="00BD571B">
            <w:pPr>
              <w:pStyle w:val="ListParagraph"/>
              <w:numPr>
                <w:ilvl w:val="0"/>
                <w:numId w:val="27"/>
              </w:numPr>
              <w:tabs>
                <w:tab w:val="left" w:pos="1980"/>
                <w:tab w:val="left" w:pos="21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571B">
              <w:rPr>
                <w:rFonts w:ascii="Times New Roman" w:hAnsi="Times New Roman"/>
                <w:sz w:val="24"/>
                <w:szCs w:val="24"/>
              </w:rPr>
              <w:t xml:space="preserve">Calculate </w:t>
            </w:r>
            <w:r w:rsidR="00BD571B">
              <w:rPr>
                <w:rFonts w:ascii="Times New Roman" w:hAnsi="Times New Roman"/>
                <w:sz w:val="24"/>
                <w:szCs w:val="24"/>
              </w:rPr>
              <w:t>Frequency from the waveform</w:t>
            </w:r>
          </w:p>
          <w:p w14:paraId="6F57CA7F" w14:textId="5D903A16" w:rsidR="00BD571B" w:rsidRPr="00BD571B" w:rsidRDefault="00BD571B" w:rsidP="00BD571B">
            <w:pPr>
              <w:pStyle w:val="ListParagraph"/>
              <w:numPr>
                <w:ilvl w:val="0"/>
                <w:numId w:val="27"/>
              </w:numPr>
              <w:tabs>
                <w:tab w:val="left" w:pos="1980"/>
                <w:tab w:val="left" w:pos="21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Measure the Amplitude of the sinusoidal waveform</w:t>
            </w:r>
          </w:p>
        </w:tc>
      </w:tr>
    </w:tbl>
    <w:p w14:paraId="45D29F85" w14:textId="77777777" w:rsidR="00A940EA" w:rsidRDefault="00A940EA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A610633" w14:textId="77777777" w:rsidR="00CF031D" w:rsidRDefault="00CF031D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EE59A2" w14:paraId="19055D8D" w14:textId="77777777" w:rsidTr="00A25C5E">
        <w:tc>
          <w:tcPr>
            <w:tcW w:w="9782" w:type="dxa"/>
          </w:tcPr>
          <w:p w14:paraId="558CE3A0" w14:textId="6E0845A6" w:rsidR="00EE59A2" w:rsidRPr="007609F2" w:rsidRDefault="00EE59A2" w:rsidP="007B77AD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59A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Observation Table</w:t>
            </w:r>
            <w:r w:rsidR="00256D61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  <w:r w:rsidR="007B77AD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</w:t>
            </w:r>
          </w:p>
        </w:tc>
      </w:tr>
      <w:tr w:rsidR="00EE59A2" w14:paraId="78D458B0" w14:textId="77777777" w:rsidTr="00A25C5E">
        <w:tc>
          <w:tcPr>
            <w:tcW w:w="9782" w:type="dxa"/>
          </w:tcPr>
          <w:p w14:paraId="4E64F088" w14:textId="77777777" w:rsidR="007B77AD" w:rsidRPr="00F556A2" w:rsidRDefault="007B77AD" w:rsidP="00F556A2">
            <w:pPr>
              <w:autoSpaceDE w:val="0"/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98" w:type="dxa"/>
              <w:tblLook w:val="04A0" w:firstRow="1" w:lastRow="0" w:firstColumn="1" w:lastColumn="0" w:noHBand="0" w:noVBand="1"/>
            </w:tblPr>
            <w:tblGrid>
              <w:gridCol w:w="4140"/>
              <w:gridCol w:w="1980"/>
            </w:tblGrid>
            <w:tr w:rsidR="00F556A2" w14:paraId="7F282B0A" w14:textId="77777777" w:rsidTr="00A337C8">
              <w:tc>
                <w:tcPr>
                  <w:tcW w:w="4140" w:type="dxa"/>
                </w:tcPr>
                <w:p w14:paraId="65B31434" w14:textId="35F49C56" w:rsidR="00F556A2" w:rsidRDefault="00677469" w:rsidP="00A337C8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Wein Bridge</w:t>
                  </w:r>
                  <w:r w:rsidR="00F556A2">
                    <w:rPr>
                      <w:rFonts w:ascii="Times New Roman" w:hAnsi="Times New Roman" w:cs="Times New Roman"/>
                      <w:sz w:val="24"/>
                    </w:rPr>
                    <w:t xml:space="preserve">’s oscillator </w:t>
                  </w:r>
                </w:p>
              </w:tc>
              <w:tc>
                <w:tcPr>
                  <w:tcW w:w="1980" w:type="dxa"/>
                </w:tcPr>
                <w:p w14:paraId="221AF4A5" w14:textId="77777777" w:rsidR="00F556A2" w:rsidRDefault="00F556A2" w:rsidP="00A337C8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Observed values </w:t>
                  </w:r>
                </w:p>
              </w:tc>
            </w:tr>
            <w:tr w:rsidR="00F556A2" w14:paraId="66B55009" w14:textId="77777777" w:rsidTr="00A337C8">
              <w:tc>
                <w:tcPr>
                  <w:tcW w:w="4140" w:type="dxa"/>
                </w:tcPr>
                <w:p w14:paraId="43081B50" w14:textId="77777777" w:rsidR="00F556A2" w:rsidRDefault="00F556A2" w:rsidP="00A337C8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Time period of the output oscillations</w:t>
                  </w:r>
                </w:p>
              </w:tc>
              <w:tc>
                <w:tcPr>
                  <w:tcW w:w="1980" w:type="dxa"/>
                </w:tcPr>
                <w:p w14:paraId="290CAF7E" w14:textId="24158547" w:rsidR="00F556A2" w:rsidRDefault="0049460E" w:rsidP="00A337C8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0.8098ms</w:t>
                  </w:r>
                </w:p>
              </w:tc>
            </w:tr>
            <w:tr w:rsidR="00F556A2" w14:paraId="63336084" w14:textId="77777777" w:rsidTr="00A337C8">
              <w:tc>
                <w:tcPr>
                  <w:tcW w:w="4140" w:type="dxa"/>
                </w:tcPr>
                <w:p w14:paraId="54CC4C40" w14:textId="77777777" w:rsidR="00F556A2" w:rsidRDefault="00F556A2" w:rsidP="00A337C8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Frequency of oscillations </w:t>
                  </w:r>
                </w:p>
              </w:tc>
              <w:tc>
                <w:tcPr>
                  <w:tcW w:w="1980" w:type="dxa"/>
                </w:tcPr>
                <w:p w14:paraId="3C960B11" w14:textId="6084D6B7" w:rsidR="00F556A2" w:rsidRDefault="00B96B99" w:rsidP="00A337C8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 w:rsidRPr="00B96B99">
                    <w:rPr>
                      <w:rFonts w:ascii="Times New Roman" w:hAnsi="Times New Roman" w:cs="Times New Roman"/>
                      <w:sz w:val="24"/>
                    </w:rPr>
                    <w:t>1.2348928KHz</w:t>
                  </w:r>
                </w:p>
              </w:tc>
            </w:tr>
            <w:tr w:rsidR="00F556A2" w14:paraId="19828884" w14:textId="77777777" w:rsidTr="00A337C8">
              <w:tc>
                <w:tcPr>
                  <w:tcW w:w="4140" w:type="dxa"/>
                </w:tcPr>
                <w:p w14:paraId="450AA3E2" w14:textId="77777777" w:rsidR="00F556A2" w:rsidRDefault="00F556A2" w:rsidP="00A337C8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Amplitude of output oscillations</w:t>
                  </w:r>
                </w:p>
              </w:tc>
              <w:tc>
                <w:tcPr>
                  <w:tcW w:w="1980" w:type="dxa"/>
                </w:tcPr>
                <w:p w14:paraId="443DFF93" w14:textId="16FAF69A" w:rsidR="00F556A2" w:rsidRDefault="00B96B99" w:rsidP="00A337C8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 w:rsidRPr="00B96B99">
                    <w:rPr>
                      <w:rFonts w:ascii="Times New Roman" w:hAnsi="Times New Roman" w:cs="Times New Roman"/>
                      <w:sz w:val="24"/>
                    </w:rPr>
                    <w:t>4.4130478V</w:t>
                  </w:r>
                </w:p>
              </w:tc>
            </w:tr>
          </w:tbl>
          <w:p w14:paraId="0BF3E142" w14:textId="77777777" w:rsidR="00F556A2" w:rsidRDefault="00F556A2" w:rsidP="00F556A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2615459E" w14:textId="77777777" w:rsidR="00F556A2" w:rsidRDefault="00F556A2" w:rsidP="00F556A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0B5610DD" w14:textId="191C916C" w:rsidR="00F556A2" w:rsidRPr="00993B3C" w:rsidRDefault="00F556A2" w:rsidP="00F556A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Tabular Results </w:t>
            </w:r>
            <w:r w:rsidRPr="00993B3C">
              <w:rPr>
                <w:rFonts w:ascii="Times New Roman" w:hAnsi="Times New Roman" w:cs="Times New Roman"/>
                <w:sz w:val="24"/>
              </w:rPr>
              <w:t xml:space="preserve">(should include the comparison of theoretical and practical values) </w:t>
            </w:r>
          </w:p>
          <w:tbl>
            <w:tblPr>
              <w:tblStyle w:val="TableGrid"/>
              <w:tblW w:w="0" w:type="auto"/>
              <w:tblInd w:w="198" w:type="dxa"/>
              <w:tblLook w:val="04A0" w:firstRow="1" w:lastRow="0" w:firstColumn="1" w:lastColumn="0" w:noHBand="0" w:noVBand="1"/>
            </w:tblPr>
            <w:tblGrid>
              <w:gridCol w:w="3420"/>
              <w:gridCol w:w="2766"/>
              <w:gridCol w:w="2814"/>
            </w:tblGrid>
            <w:tr w:rsidR="00993B3C" w:rsidRPr="00993B3C" w14:paraId="076DEB6B" w14:textId="77777777" w:rsidTr="00A337C8">
              <w:tc>
                <w:tcPr>
                  <w:tcW w:w="3420" w:type="dxa"/>
                </w:tcPr>
                <w:p w14:paraId="7FD1A74D" w14:textId="19E7744A" w:rsidR="00F556A2" w:rsidRPr="00993B3C" w:rsidRDefault="008A23B7" w:rsidP="00A337C8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Wein Bridge’s oscillator</w:t>
                  </w:r>
                </w:p>
              </w:tc>
              <w:tc>
                <w:tcPr>
                  <w:tcW w:w="2766" w:type="dxa"/>
                </w:tcPr>
                <w:p w14:paraId="290C3DF1" w14:textId="77777777" w:rsidR="00F556A2" w:rsidRPr="00993B3C" w:rsidRDefault="00F556A2" w:rsidP="00A337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993B3C">
                    <w:rPr>
                      <w:rFonts w:ascii="Times New Roman" w:hAnsi="Times New Roman" w:cs="Times New Roman"/>
                      <w:sz w:val="24"/>
                    </w:rPr>
                    <w:t>Theoretical value</w:t>
                  </w:r>
                </w:p>
              </w:tc>
              <w:tc>
                <w:tcPr>
                  <w:tcW w:w="2814" w:type="dxa"/>
                </w:tcPr>
                <w:p w14:paraId="55B121E3" w14:textId="77777777" w:rsidR="00F556A2" w:rsidRPr="00993B3C" w:rsidRDefault="00F556A2" w:rsidP="00A337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993B3C">
                    <w:rPr>
                      <w:rFonts w:ascii="Times New Roman" w:hAnsi="Times New Roman" w:cs="Times New Roman"/>
                      <w:sz w:val="24"/>
                    </w:rPr>
                    <w:t>Observed value</w:t>
                  </w:r>
                </w:p>
              </w:tc>
            </w:tr>
            <w:tr w:rsidR="0049460E" w:rsidRPr="00993B3C" w14:paraId="56159BB6" w14:textId="77777777" w:rsidTr="00A337C8">
              <w:tc>
                <w:tcPr>
                  <w:tcW w:w="3420" w:type="dxa"/>
                </w:tcPr>
                <w:p w14:paraId="1EED1534" w14:textId="77777777" w:rsidR="0049460E" w:rsidRPr="00993B3C" w:rsidRDefault="0049460E" w:rsidP="0049460E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 w:rsidRPr="00993B3C">
                    <w:rPr>
                      <w:rFonts w:ascii="Times New Roman" w:hAnsi="Times New Roman" w:cs="Times New Roman"/>
                      <w:sz w:val="24"/>
                    </w:rPr>
                    <w:t xml:space="preserve">Frequency of oscillations </w:t>
                  </w:r>
                </w:p>
              </w:tc>
              <w:tc>
                <w:tcPr>
                  <w:tcW w:w="2766" w:type="dxa"/>
                </w:tcPr>
                <w:p w14:paraId="0853419D" w14:textId="7869D476" w:rsidR="0049460E" w:rsidRPr="00993B3C" w:rsidRDefault="0049460E" w:rsidP="0049460E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1.539KHz</w:t>
                  </w:r>
                </w:p>
              </w:tc>
              <w:tc>
                <w:tcPr>
                  <w:tcW w:w="2814" w:type="dxa"/>
                </w:tcPr>
                <w:p w14:paraId="7D08CFB7" w14:textId="029C0DF2" w:rsidR="0049460E" w:rsidRPr="00993B3C" w:rsidRDefault="0049460E" w:rsidP="0049460E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B96B99">
                    <w:rPr>
                      <w:rFonts w:ascii="Times New Roman" w:hAnsi="Times New Roman" w:cs="Times New Roman"/>
                      <w:sz w:val="24"/>
                    </w:rPr>
                    <w:t>1.2348928KHz</w:t>
                  </w:r>
                </w:p>
              </w:tc>
            </w:tr>
          </w:tbl>
          <w:p w14:paraId="341D5E30" w14:textId="77777777" w:rsidR="00F556A2" w:rsidRDefault="00F556A2" w:rsidP="00EE2944">
            <w:pPr>
              <w:pStyle w:val="ListParagraph"/>
              <w:autoSpaceDE w:val="0"/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E29753" w14:textId="2373F3CE" w:rsidR="007B77AD" w:rsidRPr="007609F2" w:rsidRDefault="007B77AD" w:rsidP="00F556A2">
            <w:pPr>
              <w:spacing w:line="100" w:lineRule="atLeast"/>
              <w:ind w:right="-60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21DFA0" w14:textId="6628F0B0" w:rsidR="00EE59A2" w:rsidRDefault="00EE59A2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BB2703" w14:paraId="2054621B" w14:textId="77777777" w:rsidTr="00A25C5E">
        <w:tc>
          <w:tcPr>
            <w:tcW w:w="9782" w:type="dxa"/>
          </w:tcPr>
          <w:p w14:paraId="4F08D15B" w14:textId="2A4018A2" w:rsidR="00E07797" w:rsidRPr="00E07797" w:rsidRDefault="00BB2703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lastRenderedPageBreak/>
              <w:t xml:space="preserve">Calculation: </w:t>
            </w:r>
          </w:p>
        </w:tc>
      </w:tr>
      <w:tr w:rsidR="00BB2703" w14:paraId="0A42CF19" w14:textId="77777777" w:rsidTr="00A25C5E">
        <w:tc>
          <w:tcPr>
            <w:tcW w:w="9782" w:type="dxa"/>
          </w:tcPr>
          <w:p w14:paraId="77FDCDD3" w14:textId="77777777" w:rsidR="00E07797" w:rsidRPr="00AC3137" w:rsidRDefault="00E07797" w:rsidP="003F09DD">
            <w:pPr>
              <w:autoSpaceDE w:val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14:paraId="5ECE02B9" w14:textId="4FC26A98" w:rsidR="00E07797" w:rsidRDefault="0049460E" w:rsidP="003F09DD">
            <w:pPr>
              <w:autoSpaceDE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803304" wp14:editId="0DDA61FC">
                  <wp:extent cx="4596765" cy="46196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4686" b="28788"/>
                          <a:stretch/>
                        </pic:blipFill>
                        <pic:spPr bwMode="auto">
                          <a:xfrm>
                            <a:off x="0" y="0"/>
                            <a:ext cx="4596765" cy="461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4B62C7" w14:textId="77777777" w:rsidR="00E07797" w:rsidRDefault="00E07797" w:rsidP="003F09DD">
            <w:pPr>
              <w:autoSpaceDE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92DF7A4" w14:textId="77777777" w:rsidR="00E07797" w:rsidRDefault="00E07797" w:rsidP="003F09DD">
            <w:pPr>
              <w:autoSpaceDE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38202A8" w14:textId="77777777" w:rsidR="00E07797" w:rsidRDefault="00E07797" w:rsidP="003F09DD">
            <w:pPr>
              <w:autoSpaceDE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B36A51C" w14:textId="77777777" w:rsidR="00E07797" w:rsidRDefault="00E07797" w:rsidP="003F09DD">
            <w:pPr>
              <w:autoSpaceDE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A68ED0D" w14:textId="77777777" w:rsidR="00E07797" w:rsidRDefault="00E07797" w:rsidP="003F09DD">
            <w:pPr>
              <w:autoSpaceDE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3E3E18E" w14:textId="77777777" w:rsidR="00E07797" w:rsidRPr="00E6611E" w:rsidRDefault="00E07797" w:rsidP="003F09DD">
            <w:pPr>
              <w:autoSpaceDE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4206802" w14:textId="77777777" w:rsidR="00BB2703" w:rsidRPr="007609F2" w:rsidRDefault="00BB2703" w:rsidP="00F4376C">
            <w:pPr>
              <w:autoSpaceDE w:val="0"/>
              <w:jc w:val="center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856B1E" w14:textId="77777777" w:rsidR="00486834" w:rsidRDefault="00486834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876"/>
      </w:tblGrid>
      <w:tr w:rsidR="00497553" w14:paraId="192D51F4" w14:textId="77777777" w:rsidTr="00A940EA">
        <w:tc>
          <w:tcPr>
            <w:tcW w:w="9914" w:type="dxa"/>
          </w:tcPr>
          <w:p w14:paraId="43A12C4D" w14:textId="172EA1F3" w:rsidR="00497553" w:rsidRPr="007609F2" w:rsidRDefault="00497553" w:rsidP="00D67304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Waveform</w:t>
            </w:r>
          </w:p>
        </w:tc>
      </w:tr>
      <w:tr w:rsidR="00497553" w14:paraId="12A93333" w14:textId="77777777" w:rsidTr="00A940EA">
        <w:tc>
          <w:tcPr>
            <w:tcW w:w="9914" w:type="dxa"/>
          </w:tcPr>
          <w:p w14:paraId="5698D1CB" w14:textId="7ACBD764" w:rsidR="00861D21" w:rsidRDefault="00B96B99" w:rsidP="00B96B99">
            <w:pPr>
              <w:autoSpaceDE w:val="0"/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ADDC8E" wp14:editId="65F31F68">
                  <wp:extent cx="6800850" cy="382333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0" cy="382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3083E" w14:textId="638733D1" w:rsidR="00B96B99" w:rsidRPr="00B96B99" w:rsidRDefault="00B96B99" w:rsidP="00B96B99">
            <w:pPr>
              <w:autoSpaceDE w:val="0"/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DBCEA3" wp14:editId="0F932AC5">
                  <wp:extent cx="6800850" cy="3823335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0" cy="382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9F001" w14:textId="53B868B2" w:rsidR="00F267A8" w:rsidRPr="00AD7207" w:rsidRDefault="00F267A8" w:rsidP="00AD7207">
            <w:pPr>
              <w:autoSpaceDE w:val="0"/>
              <w:spacing w:line="100" w:lineRule="atLeast"/>
              <w:jc w:val="center"/>
            </w:pPr>
          </w:p>
          <w:p w14:paraId="773A4D02" w14:textId="7419D8B5" w:rsidR="00861D21" w:rsidRPr="00975FF2" w:rsidRDefault="00861D21" w:rsidP="00F4376C">
            <w:pPr>
              <w:tabs>
                <w:tab w:val="left" w:pos="1796"/>
              </w:tabs>
              <w:autoSpaceDE w:val="0"/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6541FC" w14:textId="77777777" w:rsidR="00497553" w:rsidRDefault="00497553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F061A3" w14:paraId="5A0C043E" w14:textId="77777777" w:rsidTr="00A940EA">
        <w:tc>
          <w:tcPr>
            <w:tcW w:w="9914" w:type="dxa"/>
          </w:tcPr>
          <w:p w14:paraId="28CCF627" w14:textId="2F6DBEF0" w:rsidR="00F061A3" w:rsidRPr="007609F2" w:rsidRDefault="00F061A3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061A3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Post Lab Subjective/Objective type Questions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: </w:t>
            </w:r>
          </w:p>
        </w:tc>
      </w:tr>
      <w:tr w:rsidR="00F061A3" w14:paraId="1F3A1967" w14:textId="77777777" w:rsidTr="00A940EA">
        <w:tc>
          <w:tcPr>
            <w:tcW w:w="9914" w:type="dxa"/>
          </w:tcPr>
          <w:p w14:paraId="582979B3" w14:textId="03456702" w:rsidR="00677469" w:rsidRDefault="00677469" w:rsidP="0067746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23700">
              <w:rPr>
                <w:rFonts w:ascii="Times New Roman" w:hAnsi="Times New Roman" w:cs="Times New Roman"/>
                <w:iCs/>
                <w:sz w:val="24"/>
                <w:szCs w:val="24"/>
              </w:rPr>
              <w:t>Derive the Gain Expression for Wein Bridge Oscillator</w:t>
            </w:r>
          </w:p>
          <w:p w14:paraId="188D5D1E" w14:textId="42269008" w:rsidR="00BA3438" w:rsidRPr="00BA3438" w:rsidRDefault="00BA3438" w:rsidP="00BA343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6EF0C2" wp14:editId="527C06FC">
                  <wp:extent cx="5534025" cy="3305175"/>
                  <wp:effectExtent l="0" t="0" r="9525" b="9525"/>
                  <wp:docPr id="5" name="Picture 5" descr="enter image description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nter image description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4025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36DF95" w14:textId="77777777" w:rsidR="00BA3438" w:rsidRPr="00BA3438" w:rsidRDefault="00BA3438" w:rsidP="00BA3438">
            <w:pPr>
              <w:ind w:left="3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33683CA6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Vf</w:t>
            </w:r>
            <w:proofErr w:type="spell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= (</w:t>
            </w:r>
            <w:proofErr w:type="spellStart"/>
            <w:proofErr w:type="gram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Zp</w:t>
            </w:r>
            <w:proofErr w:type="spell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 xml:space="preserve"> )</w:t>
            </w:r>
            <w:proofErr w:type="gram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/((</w:t>
            </w:r>
            <w:proofErr w:type="spell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Zp+Zs</w:t>
            </w:r>
            <w:proofErr w:type="spell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))*Vin…………………………………………..2</w:t>
            </w:r>
          </w:p>
          <w:p w14:paraId="40EB68EC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And β=</w:t>
            </w:r>
            <w:proofErr w:type="spell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Zp</w:t>
            </w:r>
            <w:proofErr w:type="spell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/((</w:t>
            </w:r>
            <w:proofErr w:type="spell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Zp+Zs</w:t>
            </w:r>
            <w:proofErr w:type="spellEnd"/>
            <w:proofErr w:type="gram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))…</w:t>
            </w:r>
            <w:proofErr w:type="gram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…………………………………………….3</w:t>
            </w:r>
          </w:p>
          <w:p w14:paraId="2224FD8D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Lets</w:t>
            </w:r>
            <w:proofErr w:type="spellEnd"/>
            <w:proofErr w:type="gram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 xml:space="preserve"> obtained equations for </w:t>
            </w:r>
            <w:proofErr w:type="spell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Zp</w:t>
            </w:r>
            <w:proofErr w:type="spell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 xml:space="preserve"> and </w:t>
            </w:r>
            <w:proofErr w:type="spell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Zs</w:t>
            </w:r>
            <w:proofErr w:type="spellEnd"/>
          </w:p>
          <w:p w14:paraId="001FDF92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Zs</w:t>
            </w:r>
            <w:proofErr w:type="spell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=R1+ 1/jwC1=(1+jwR1C1)/jwC1…………………………………………</w:t>
            </w:r>
            <w:proofErr w:type="gram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…..</w:t>
            </w:r>
            <w:proofErr w:type="gram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4</w:t>
            </w:r>
          </w:p>
          <w:p w14:paraId="61D0933E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And</w:t>
            </w:r>
          </w:p>
          <w:p w14:paraId="19AD9C00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Zp</w:t>
            </w:r>
            <w:proofErr w:type="spell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=R2IIXc2=R2II 1</w:t>
            </w:r>
            <w:proofErr w:type="gram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/( jwC</w:t>
            </w:r>
            <w:proofErr w:type="gram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2) =(R2*(1/jwC2))/(R2+(1/jwC2) )= R2/((1+jwR2C2))…………..5</w:t>
            </w:r>
          </w:p>
          <w:p w14:paraId="34467222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Substituting equation 4and 5 in equation 3 we get</w:t>
            </w:r>
          </w:p>
          <w:p w14:paraId="0D955CCB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β=([R2/(1+jwR2C2)])/([1+jwR1C1/jwC</w:t>
            </w:r>
            <w:proofErr w:type="gram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1]+</w:t>
            </w:r>
            <w:proofErr w:type="gram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[R2/(1+jwR2C2)])</w:t>
            </w:r>
          </w:p>
          <w:p w14:paraId="36159470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 xml:space="preserve">Substituting </w:t>
            </w:r>
            <w:proofErr w:type="spell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jw</w:t>
            </w:r>
            <w:proofErr w:type="spell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=s in above equation and solving for β we get</w:t>
            </w:r>
          </w:p>
          <w:p w14:paraId="74EC6B78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β= ([R2/(1+sR2C2)])/([1+sR1C1/sC</w:t>
            </w:r>
            <w:proofErr w:type="gram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1]+</w:t>
            </w:r>
            <w:proofErr w:type="gram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[R2/(1+sR2C2)])</w:t>
            </w:r>
          </w:p>
          <w:p w14:paraId="2CE3D22E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β=sC1R2/([(1+sR1C</w:t>
            </w:r>
            <w:proofErr w:type="gram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1)(</w:t>
            </w:r>
            <w:proofErr w:type="gram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1+sR2C2) ]+sR2C1)</w:t>
            </w:r>
          </w:p>
          <w:p w14:paraId="3B0304A8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=sC1R2/(1+s(R1C1+R2C</w:t>
            </w:r>
            <w:proofErr w:type="gram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2)+</w:t>
            </w:r>
            <w:proofErr w:type="gram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S^2 R1R2C1C2+SR2C1)</w:t>
            </w:r>
          </w:p>
          <w:p w14:paraId="7DD6619E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β= sC1R2/(1+s(R1C1+R2C2+R2C</w:t>
            </w:r>
            <w:proofErr w:type="gram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1)+</w:t>
            </w:r>
            <w:proofErr w:type="gram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s^2 R1C1R2C2)…………………6</w:t>
            </w:r>
          </w:p>
          <w:p w14:paraId="246BDA45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 xml:space="preserve">Re substitute s = </w:t>
            </w:r>
            <w:proofErr w:type="spell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jw</w:t>
            </w:r>
            <w:proofErr w:type="spell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 xml:space="preserve"> and s^2= j^2.w^2= -w^2 into equation 6</w:t>
            </w:r>
          </w:p>
          <w:p w14:paraId="58A143E2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lastRenderedPageBreak/>
              <w:t>β= jwC1R2/ (1 +</w:t>
            </w:r>
            <w:proofErr w:type="spell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jw</w:t>
            </w:r>
            <w:proofErr w:type="spell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(R1C1+R2C2+R2C</w:t>
            </w:r>
            <w:proofErr w:type="gram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1)+</w:t>
            </w:r>
            <w:proofErr w:type="gram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s-w^2 R1C1R2C2)</w:t>
            </w:r>
          </w:p>
          <w:p w14:paraId="3DB6257F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β = jwC1R2</w:t>
            </w:r>
            <w:proofErr w:type="gram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/(</w:t>
            </w:r>
            <w:proofErr w:type="gram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(1-w^2 R1R2C1C2)+</w:t>
            </w:r>
            <w:proofErr w:type="spell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jw</w:t>
            </w:r>
            <w:proofErr w:type="spell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(R1C1+R2C2+R2C1))………………………..7</w:t>
            </w:r>
          </w:p>
          <w:p w14:paraId="0FC93E4C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Rationalize the equation 7 to get</w:t>
            </w:r>
          </w:p>
          <w:p w14:paraId="3667B630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β = (jwC1R2[(1-w^2 R1C1R2C2)-</w:t>
            </w:r>
            <w:proofErr w:type="spell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jw</w:t>
            </w:r>
            <w:proofErr w:type="spell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(R1C1+R2C2+R2C1)])</w:t>
            </w:r>
            <w:proofErr w:type="gram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/(</w:t>
            </w:r>
            <w:proofErr w:type="gram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(1-w^2 R1C1R2C2)^2+w^2 (R1C1+R2C2+R2C1)^2 )……..8</w:t>
            </w:r>
          </w:p>
          <w:p w14:paraId="43C51B57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 xml:space="preserve">As mentioned earlier, the phase shift introduced by </w:t>
            </w:r>
            <w:proofErr w:type="spell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wein</w:t>
            </w:r>
            <w:proofErr w:type="spell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 xml:space="preserve"> bridge circuit at the desired output frequency should be 0^°.For that the imaginary part of equation 8 should have a zero value.</w:t>
            </w:r>
          </w:p>
          <w:p w14:paraId="7BB6B284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wC1R2[(1-w^2 R1C1R2C2) =0</w:t>
            </w:r>
          </w:p>
          <w:p w14:paraId="2AEB70F5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Therefore w^2 R1C1R2C2 =1</w:t>
            </w:r>
          </w:p>
          <w:p w14:paraId="25593C59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or w^2=1/R1C1R2C2</w:t>
            </w:r>
          </w:p>
          <w:p w14:paraId="6B6CF7E6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w = 1/</w:t>
            </w:r>
            <w:proofErr w:type="gram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√(</w:t>
            </w:r>
            <w:proofErr w:type="gram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R1C1 R2C2)</w:t>
            </w:r>
          </w:p>
          <w:p w14:paraId="4E6F1D07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And frequency f = 1</w:t>
            </w:r>
            <w:proofErr w:type="gram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/(</w:t>
            </w:r>
            <w:proofErr w:type="gram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2π√(R1C1 R2C2))</w:t>
            </w:r>
          </w:p>
          <w:p w14:paraId="629C1081" w14:textId="5DBA587A" w:rsidR="00BA3438" w:rsidRDefault="00BA3438" w:rsidP="00BA343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50E12446" w14:textId="6839771B" w:rsidR="00BA3438" w:rsidRDefault="00BA3438" w:rsidP="00BA343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7F9B334D" w14:textId="1D0FCD60" w:rsidR="00BA3438" w:rsidRDefault="00BA3438" w:rsidP="00BA3438">
            <w:pPr>
              <w:jc w:val="both"/>
              <w:rPr>
                <w:rStyle w:val="Strong"/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hd w:val="clear" w:color="auto" w:fill="FFFFFF"/>
              </w:rPr>
              <w:t>Oscillator frequency f = 1/2πRC</w:t>
            </w:r>
          </w:p>
          <w:p w14:paraId="02469859" w14:textId="2DC122B2" w:rsidR="00BA3438" w:rsidRDefault="00BA3438" w:rsidP="00BA3438">
            <w:pPr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Feedback factor β = (w^2 CR(3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>RC)+</w:t>
            </w:r>
            <w:proofErr w:type="spellStart"/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jwCR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>(1-w^2 R^2 c^2))/((1-w^2 R^2 c^2)^2+w^2 (3RC)^2 )</w:t>
            </w:r>
          </w:p>
          <w:p w14:paraId="205F7F81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Now substitute w =1/RC in above equation we get,</w:t>
            </w:r>
          </w:p>
          <w:p w14:paraId="0AAB2B0B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β = 3</w:t>
            </w:r>
            <w:proofErr w:type="gramStart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/(</w:t>
            </w:r>
            <w:proofErr w:type="gramEnd"/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0+</w:t>
            </w:r>
            <w:r w:rsidRPr="00BA3438">
              <w:rPr>
                <w:rFonts w:ascii="Cambria Math" w:eastAsia="Cambria Math" w:hAnsi="Cambria Math" w:cs="Cambria Math" w:hint="eastAsia"/>
                <w:color w:val="333333"/>
                <w:sz w:val="24"/>
                <w:szCs w:val="24"/>
                <w:lang w:val="en-IN" w:eastAsia="en-IN"/>
              </w:rPr>
              <w:t>〖</w:t>
            </w: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1/(C^2 R^2 )(3RC)</w:t>
            </w:r>
            <w:r w:rsidRPr="00BA3438">
              <w:rPr>
                <w:rFonts w:ascii="Cambria Math" w:eastAsia="Cambria Math" w:hAnsi="Cambria Math" w:cs="Cambria Math" w:hint="eastAsia"/>
                <w:color w:val="333333"/>
                <w:sz w:val="24"/>
                <w:szCs w:val="24"/>
                <w:lang w:val="en-IN" w:eastAsia="en-IN"/>
              </w:rPr>
              <w:t>〗</w:t>
            </w:r>
            <w:r w:rsidRPr="00BA3438"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  <w:t>^2 )=3/9</w:t>
            </w:r>
          </w:p>
          <w:p w14:paraId="639EFACB" w14:textId="77777777" w:rsidR="00BA3438" w:rsidRPr="00BA3438" w:rsidRDefault="00BA3438" w:rsidP="00BA3438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  <w:lang w:val="en-IN" w:eastAsia="en-IN"/>
              </w:rPr>
            </w:pPr>
            <w:r w:rsidRPr="00BA343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IN" w:eastAsia="en-IN"/>
              </w:rPr>
              <w:t>β =1/3</w:t>
            </w:r>
          </w:p>
          <w:p w14:paraId="655CCBAC" w14:textId="585F543F" w:rsidR="00BA3438" w:rsidRDefault="00BA3438" w:rsidP="00BA343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5C2FECEC" w14:textId="77777777" w:rsidR="00BA3438" w:rsidRPr="00BA3438" w:rsidRDefault="00BA3438" w:rsidP="00BA343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5DE9645D" w14:textId="00F8C4A1" w:rsidR="00D23700" w:rsidRDefault="00D23700" w:rsidP="0067746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Explain the classification of Oscillators.</w:t>
            </w:r>
          </w:p>
          <w:p w14:paraId="27723AB5" w14:textId="77777777" w:rsidR="00A43943" w:rsidRPr="00A43943" w:rsidRDefault="00A43943" w:rsidP="00A43943">
            <w:pPr>
              <w:shd w:val="clear" w:color="auto" w:fill="FFFFFF"/>
              <w:spacing w:after="375"/>
              <w:rPr>
                <w:rFonts w:eastAsia="Times New Roman" w:cstheme="minorHAnsi"/>
                <w:lang w:val="en-IN" w:eastAsia="en-IN"/>
              </w:rPr>
            </w:pPr>
            <w:r w:rsidRPr="00A43943">
              <w:rPr>
                <w:rFonts w:eastAsia="Times New Roman" w:cstheme="minorHAnsi"/>
                <w:lang w:val="en-IN" w:eastAsia="en-IN"/>
              </w:rPr>
              <w:t>These classifications types have been given below:</w:t>
            </w:r>
          </w:p>
          <w:p w14:paraId="64430C7D" w14:textId="77777777" w:rsidR="00A43943" w:rsidRPr="00A43943" w:rsidRDefault="00A43943" w:rsidP="00A43943">
            <w:pPr>
              <w:numPr>
                <w:ilvl w:val="0"/>
                <w:numId w:val="30"/>
              </w:numPr>
              <w:shd w:val="clear" w:color="auto" w:fill="FFFFFF"/>
              <w:ind w:left="1440"/>
              <w:rPr>
                <w:rFonts w:eastAsia="Times New Roman" w:cstheme="minorHAnsi"/>
                <w:lang w:val="en-IN" w:eastAsia="en-IN"/>
              </w:rPr>
            </w:pPr>
            <w:r w:rsidRPr="00A43943">
              <w:rPr>
                <w:rFonts w:eastAsia="Times New Roman" w:cstheme="minorHAnsi"/>
                <w:bdr w:val="none" w:sz="0" w:space="0" w:color="auto" w:frame="1"/>
                <w:lang w:val="en-IN" w:eastAsia="en-IN"/>
              </w:rPr>
              <w:t>Classification Based on the Feedback Mechanism:</w:t>
            </w:r>
            <w:r w:rsidRPr="00A43943">
              <w:rPr>
                <w:rFonts w:eastAsia="Times New Roman" w:cstheme="minorHAnsi"/>
                <w:lang w:val="en-IN" w:eastAsia="en-IN"/>
              </w:rPr>
              <w:t> Positive Feedback Oscillators and Negative Feedback Oscillators.</w:t>
            </w:r>
          </w:p>
          <w:p w14:paraId="7B431656" w14:textId="77777777" w:rsidR="00A43943" w:rsidRPr="00A43943" w:rsidRDefault="00A43943" w:rsidP="00A43943">
            <w:pPr>
              <w:numPr>
                <w:ilvl w:val="0"/>
                <w:numId w:val="30"/>
              </w:numPr>
              <w:shd w:val="clear" w:color="auto" w:fill="FFFFFF"/>
              <w:ind w:left="1440"/>
              <w:rPr>
                <w:rFonts w:eastAsia="Times New Roman" w:cstheme="minorHAnsi"/>
                <w:lang w:val="en-IN" w:eastAsia="en-IN"/>
              </w:rPr>
            </w:pPr>
            <w:r w:rsidRPr="00A43943">
              <w:rPr>
                <w:rFonts w:eastAsia="Times New Roman" w:cstheme="minorHAnsi"/>
                <w:bdr w:val="none" w:sz="0" w:space="0" w:color="auto" w:frame="1"/>
                <w:lang w:val="en-IN" w:eastAsia="en-IN"/>
              </w:rPr>
              <w:t>Classification Based on the Shape of the Output Waveform:</w:t>
            </w:r>
            <w:r w:rsidRPr="00A43943">
              <w:rPr>
                <w:rFonts w:eastAsia="Times New Roman" w:cstheme="minorHAnsi"/>
                <w:lang w:val="en-IN" w:eastAsia="en-IN"/>
              </w:rPr>
              <w:t> Sine Wave Oscillators, Square or Rectangular Wave oscillators, Sweep Oscillators (which produce saw-tooth output waveform), etc.</w:t>
            </w:r>
          </w:p>
          <w:p w14:paraId="57BCD5E8" w14:textId="77777777" w:rsidR="00A43943" w:rsidRPr="00A43943" w:rsidRDefault="00A43943" w:rsidP="00A43943">
            <w:pPr>
              <w:numPr>
                <w:ilvl w:val="0"/>
                <w:numId w:val="30"/>
              </w:numPr>
              <w:shd w:val="clear" w:color="auto" w:fill="FFFFFF"/>
              <w:ind w:left="1440"/>
              <w:rPr>
                <w:rFonts w:eastAsia="Times New Roman" w:cstheme="minorHAnsi"/>
                <w:lang w:val="en-IN" w:eastAsia="en-IN"/>
              </w:rPr>
            </w:pPr>
            <w:r w:rsidRPr="00A43943">
              <w:rPr>
                <w:rFonts w:eastAsia="Times New Roman" w:cstheme="minorHAnsi"/>
                <w:bdr w:val="none" w:sz="0" w:space="0" w:color="auto" w:frame="1"/>
                <w:lang w:val="en-IN" w:eastAsia="en-IN"/>
              </w:rPr>
              <w:t>Classification Based on the Frequency of the Output Signal:</w:t>
            </w:r>
            <w:r w:rsidRPr="00A43943">
              <w:rPr>
                <w:rFonts w:eastAsia="Times New Roman" w:cstheme="minorHAnsi"/>
                <w:lang w:val="en-IN" w:eastAsia="en-IN"/>
              </w:rPr>
              <w:t> Low-Frequency Oscillators, Audio Oscillators (whose output frequency is of audio range), Radio Frequency Oscillators, High-Frequency Oscillators, Very High-Frequency Oscillators, Ultra High-Frequency Oscillators, etc.</w:t>
            </w:r>
          </w:p>
          <w:p w14:paraId="0266F815" w14:textId="77777777" w:rsidR="00A43943" w:rsidRPr="00A43943" w:rsidRDefault="00A43943" w:rsidP="00A43943">
            <w:pPr>
              <w:numPr>
                <w:ilvl w:val="0"/>
                <w:numId w:val="30"/>
              </w:numPr>
              <w:shd w:val="clear" w:color="auto" w:fill="FFFFFF"/>
              <w:ind w:left="1440"/>
              <w:rPr>
                <w:rFonts w:eastAsia="Times New Roman" w:cstheme="minorHAnsi"/>
                <w:lang w:val="en-IN" w:eastAsia="en-IN"/>
              </w:rPr>
            </w:pPr>
            <w:r w:rsidRPr="00A43943">
              <w:rPr>
                <w:rFonts w:eastAsia="Times New Roman" w:cstheme="minorHAnsi"/>
                <w:bdr w:val="none" w:sz="0" w:space="0" w:color="auto" w:frame="1"/>
                <w:lang w:val="en-IN" w:eastAsia="en-IN"/>
              </w:rPr>
              <w:t>Classification Based on the type of the Frequency Control Used:</w:t>
            </w:r>
            <w:r w:rsidRPr="00A43943">
              <w:rPr>
                <w:rFonts w:eastAsia="Times New Roman" w:cstheme="minorHAnsi"/>
                <w:lang w:val="en-IN" w:eastAsia="en-IN"/>
              </w:rPr>
              <w:t> RC Oscillators, LC Oscillators, Crystal Oscillators (which use a quartz crystal to result in a frequency stabilized output waveform), etc.</w:t>
            </w:r>
          </w:p>
          <w:p w14:paraId="4347E617" w14:textId="77777777" w:rsidR="00A43943" w:rsidRPr="00A43943" w:rsidRDefault="00A43943" w:rsidP="00A43943">
            <w:pPr>
              <w:numPr>
                <w:ilvl w:val="0"/>
                <w:numId w:val="30"/>
              </w:numPr>
              <w:shd w:val="clear" w:color="auto" w:fill="FFFFFF"/>
              <w:ind w:left="1440"/>
              <w:rPr>
                <w:rFonts w:eastAsia="Times New Roman" w:cstheme="minorHAnsi"/>
                <w:lang w:val="en-IN" w:eastAsia="en-IN"/>
              </w:rPr>
            </w:pPr>
            <w:r w:rsidRPr="00A43943">
              <w:rPr>
                <w:rFonts w:eastAsia="Times New Roman" w:cstheme="minorHAnsi"/>
                <w:bdr w:val="none" w:sz="0" w:space="0" w:color="auto" w:frame="1"/>
                <w:lang w:val="en-IN" w:eastAsia="en-IN"/>
              </w:rPr>
              <w:t>Classification Based on the Nature of the Frequency of Output Waveform:</w:t>
            </w:r>
            <w:r w:rsidRPr="00A43943">
              <w:rPr>
                <w:rFonts w:eastAsia="Times New Roman" w:cstheme="minorHAnsi"/>
                <w:lang w:val="en-IN" w:eastAsia="en-IN"/>
              </w:rPr>
              <w:t xml:space="preserve"> Fixed Frequency Oscillators and Variable or </w:t>
            </w:r>
            <w:proofErr w:type="spellStart"/>
            <w:r w:rsidRPr="00A43943">
              <w:rPr>
                <w:rFonts w:eastAsia="Times New Roman" w:cstheme="minorHAnsi"/>
                <w:lang w:val="en-IN" w:eastAsia="en-IN"/>
              </w:rPr>
              <w:t>Tunable</w:t>
            </w:r>
            <w:proofErr w:type="spellEnd"/>
            <w:r w:rsidRPr="00A43943">
              <w:rPr>
                <w:rFonts w:eastAsia="Times New Roman" w:cstheme="minorHAnsi"/>
                <w:lang w:val="en-IN" w:eastAsia="en-IN"/>
              </w:rPr>
              <w:t xml:space="preserve"> Frequency Oscillators.</w:t>
            </w:r>
          </w:p>
          <w:p w14:paraId="2CA5E58F" w14:textId="77777777" w:rsidR="00A43943" w:rsidRPr="00A43943" w:rsidRDefault="00A43943" w:rsidP="00A4394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CB9D611" w14:textId="4A2EB2A6" w:rsidR="00677469" w:rsidRPr="00D23700" w:rsidRDefault="00677469" w:rsidP="0067746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237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Wein bridge oscillators uses</w:t>
            </w:r>
          </w:p>
          <w:p w14:paraId="2EBFB808" w14:textId="227B590E" w:rsidR="00677469" w:rsidRPr="00D23700" w:rsidRDefault="00677469" w:rsidP="00D2370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7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Both the negative and positive feedbacks</w:t>
            </w:r>
          </w:p>
          <w:p w14:paraId="0C03C820" w14:textId="656C528B" w:rsidR="00677469" w:rsidRPr="00D23700" w:rsidRDefault="00677469" w:rsidP="00D23700">
            <w:pPr>
              <w:pStyle w:val="NormalWeb"/>
              <w:numPr>
                <w:ilvl w:val="0"/>
                <w:numId w:val="28"/>
              </w:numPr>
              <w:spacing w:before="0"/>
            </w:pPr>
            <w:r w:rsidRPr="00A43943">
              <w:rPr>
                <w:color w:val="FF0000"/>
              </w:rPr>
              <w:t>Positive feedback only</w:t>
            </w:r>
          </w:p>
          <w:p w14:paraId="08213677" w14:textId="4149EFB0" w:rsidR="00677469" w:rsidRPr="00D23700" w:rsidRDefault="00677469" w:rsidP="00D23700">
            <w:pPr>
              <w:pStyle w:val="NormalWeb"/>
              <w:numPr>
                <w:ilvl w:val="0"/>
                <w:numId w:val="28"/>
              </w:numPr>
              <w:spacing w:before="0"/>
            </w:pPr>
            <w:r w:rsidRPr="00D23700">
              <w:t>Negative feedback only</w:t>
            </w:r>
          </w:p>
          <w:p w14:paraId="6DF5E6CB" w14:textId="72B6931A" w:rsidR="00677469" w:rsidRPr="00D23700" w:rsidRDefault="00677469" w:rsidP="00D23700">
            <w:pPr>
              <w:pStyle w:val="NormalWeb"/>
              <w:numPr>
                <w:ilvl w:val="0"/>
                <w:numId w:val="28"/>
              </w:numPr>
              <w:spacing w:before="0"/>
            </w:pPr>
            <w:r w:rsidRPr="00D23700">
              <w:t>None of the above</w:t>
            </w:r>
          </w:p>
          <w:p w14:paraId="2DDAFB80" w14:textId="77777777" w:rsidR="00D23700" w:rsidRPr="00D23700" w:rsidRDefault="00D23700" w:rsidP="00D23700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of the following statements is correct regarding the Wien-bridge oscillator?</w:t>
            </w:r>
          </w:p>
          <w:p w14:paraId="56571D88" w14:textId="77777777" w:rsidR="00D23700" w:rsidRPr="00D23700" w:rsidRDefault="00D23700" w:rsidP="00D23700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is also called sine-cosine oscillator</w:t>
            </w:r>
          </w:p>
          <w:p w14:paraId="771C15FC" w14:textId="0C15DD18" w:rsidR="00D23700" w:rsidRPr="00D23700" w:rsidRDefault="00D23700" w:rsidP="00D23700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is a square wave generator</w:t>
            </w:r>
          </w:p>
          <w:p w14:paraId="399C7154" w14:textId="4384C5E1" w:rsidR="00D23700" w:rsidRPr="00D23700" w:rsidRDefault="00D23700" w:rsidP="00D23700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is a free-running oscillator</w:t>
            </w:r>
          </w:p>
          <w:p w14:paraId="3C9A0BD5" w14:textId="3DCF89E1" w:rsidR="00D23700" w:rsidRPr="00A43943" w:rsidRDefault="00D23700" w:rsidP="00D23700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23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439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It is a stable sine-wave audio generator</w:t>
            </w:r>
          </w:p>
          <w:p w14:paraId="48C3EBCE" w14:textId="2E833DE0" w:rsidR="00F061A3" w:rsidRPr="00817B28" w:rsidRDefault="00677469" w:rsidP="00677469">
            <w:pPr>
              <w:spacing w:line="100" w:lineRule="atLeast"/>
              <w:ind w:left="72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A4394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5273D014" w14:textId="77777777" w:rsidR="00AA1F5A" w:rsidRDefault="00AA1F5A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AA1F5A" w14:paraId="34CDE469" w14:textId="77777777" w:rsidTr="00A940EA">
        <w:tc>
          <w:tcPr>
            <w:tcW w:w="9914" w:type="dxa"/>
          </w:tcPr>
          <w:p w14:paraId="7A33EB11" w14:textId="75FACF42" w:rsidR="00AA1F5A" w:rsidRPr="007609F2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AA1F5A" w14:paraId="74DD4D6A" w14:textId="77777777" w:rsidTr="00A940EA">
        <w:tc>
          <w:tcPr>
            <w:tcW w:w="9914" w:type="dxa"/>
          </w:tcPr>
          <w:p w14:paraId="451940F2" w14:textId="59DD2E35" w:rsidR="00AA1F5A" w:rsidRPr="00AA1F5A" w:rsidRDefault="00772B85" w:rsidP="00AA1F5A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We applied feedback to the oscillator and found the frequency.</w:t>
            </w:r>
          </w:p>
        </w:tc>
      </w:tr>
    </w:tbl>
    <w:p w14:paraId="74A3FB6D" w14:textId="77777777" w:rsidR="003F09DD" w:rsidRDefault="003F09DD" w:rsidP="003F09D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tbl>
      <w:tblPr>
        <w:tblStyle w:val="TableGrid"/>
        <w:tblW w:w="0" w:type="auto"/>
        <w:tblInd w:w="5070" w:type="dxa"/>
        <w:tblLook w:val="04A0" w:firstRow="1" w:lastRow="0" w:firstColumn="1" w:lastColumn="0" w:noHBand="0" w:noVBand="1"/>
      </w:tblPr>
      <w:tblGrid>
        <w:gridCol w:w="4758"/>
      </w:tblGrid>
      <w:tr w:rsidR="00AA1F5A" w14:paraId="38D4CC51" w14:textId="77777777" w:rsidTr="00A940EA">
        <w:tc>
          <w:tcPr>
            <w:tcW w:w="4758" w:type="dxa"/>
          </w:tcPr>
          <w:p w14:paraId="02894BA1" w14:textId="77777777" w:rsidR="00AA1F5A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3BE4985D" w14:textId="77777777" w:rsidR="00AA1F5A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7D54C9F6" w14:textId="4BB60DE9" w:rsidR="00AA1F5A" w:rsidRPr="00AA1F5A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Signature of faculty in-charge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with Date:</w:t>
            </w:r>
          </w:p>
        </w:tc>
      </w:tr>
    </w:tbl>
    <w:p w14:paraId="1E29DD5B" w14:textId="77777777" w:rsidR="00486834" w:rsidRPr="00486834" w:rsidRDefault="00486834" w:rsidP="003F09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6"/>
          <w:szCs w:val="16"/>
        </w:rPr>
      </w:pPr>
    </w:p>
    <w:sectPr w:rsidR="00486834" w:rsidRPr="00486834" w:rsidSect="00D851F1">
      <w:headerReference w:type="default" r:id="rId16"/>
      <w:footerReference w:type="default" r:id="rId17"/>
      <w:pgSz w:w="12240" w:h="15840"/>
      <w:pgMar w:top="1530" w:right="90" w:bottom="1440" w:left="14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5BBE9" w14:textId="77777777" w:rsidR="00D95307" w:rsidRDefault="00D95307" w:rsidP="001F0663">
      <w:pPr>
        <w:spacing w:after="0" w:line="240" w:lineRule="auto"/>
      </w:pPr>
      <w:r>
        <w:separator/>
      </w:r>
    </w:p>
  </w:endnote>
  <w:endnote w:type="continuationSeparator" w:id="0">
    <w:p w14:paraId="50DFED16" w14:textId="77777777" w:rsidR="00D95307" w:rsidRDefault="00D95307" w:rsidP="001F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5C320" w14:textId="77777777" w:rsidR="002A50A1" w:rsidRDefault="002A50A1"/>
  <w:tbl>
    <w:tblPr>
      <w:tblStyle w:val="TableGrid"/>
      <w:tblW w:w="0" w:type="auto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3969"/>
      <w:gridCol w:w="3403"/>
    </w:tblGrid>
    <w:tr w:rsidR="0039731A" w:rsidRPr="007570AC" w14:paraId="7EC0880B" w14:textId="77777777" w:rsidTr="00A25C5E">
      <w:tc>
        <w:tcPr>
          <w:tcW w:w="3544" w:type="dxa"/>
        </w:tcPr>
        <w:p w14:paraId="557B72DF" w14:textId="42C2DCEB" w:rsidR="0039731A" w:rsidRPr="0039731A" w:rsidRDefault="0039731A" w:rsidP="0039731A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9731A">
            <w:rPr>
              <w:rFonts w:ascii="Times New Roman" w:hAnsi="Times New Roman"/>
              <w:sz w:val="20"/>
              <w:szCs w:val="20"/>
            </w:rPr>
            <w:t>Electronic Circuits Analysis and Design</w:t>
          </w:r>
        </w:p>
      </w:tc>
      <w:tc>
        <w:tcPr>
          <w:tcW w:w="3969" w:type="dxa"/>
        </w:tcPr>
        <w:p w14:paraId="7BF2C374" w14:textId="0AF4615A" w:rsidR="0039731A" w:rsidRPr="007570AC" w:rsidRDefault="0039731A" w:rsidP="0039731A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7570AC">
            <w:rPr>
              <w:rFonts w:ascii="Times New Roman" w:hAnsi="Times New Roman" w:cs="Times New Roman"/>
              <w:sz w:val="20"/>
              <w:szCs w:val="20"/>
            </w:rPr>
            <w:t xml:space="preserve">Semester: </w:t>
          </w:r>
          <w:r>
            <w:rPr>
              <w:rFonts w:ascii="Times New Roman" w:hAnsi="Times New Roman" w:cs="Times New Roman"/>
              <w:sz w:val="20"/>
              <w:szCs w:val="20"/>
            </w:rPr>
            <w:t>IV</w:t>
          </w:r>
        </w:p>
      </w:tc>
      <w:tc>
        <w:tcPr>
          <w:tcW w:w="3403" w:type="dxa"/>
        </w:tcPr>
        <w:p w14:paraId="2B412F4E" w14:textId="77777777" w:rsidR="0039731A" w:rsidRPr="007570AC" w:rsidRDefault="0039731A" w:rsidP="002A50A1">
          <w:pPr>
            <w:pStyle w:val="Foot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7570AC">
            <w:rPr>
              <w:rFonts w:ascii="Times New Roman" w:hAnsi="Times New Roman" w:cs="Times New Roman"/>
              <w:sz w:val="20"/>
              <w:szCs w:val="20"/>
            </w:rPr>
            <w:t>Academic Year: 2020-21</w:t>
          </w:r>
        </w:p>
      </w:tc>
    </w:tr>
    <w:tr w:rsidR="0039731A" w:rsidRPr="007570AC" w14:paraId="41C47D61" w14:textId="77777777" w:rsidTr="00A25C5E">
      <w:tc>
        <w:tcPr>
          <w:tcW w:w="3544" w:type="dxa"/>
        </w:tcPr>
        <w:p w14:paraId="3B2FFD7D" w14:textId="49BF162F" w:rsidR="0039731A" w:rsidRPr="0039731A" w:rsidRDefault="0039731A" w:rsidP="002A50A1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</w:tcPr>
        <w:p w14:paraId="3B1C890A" w14:textId="77777777" w:rsidR="0039731A" w:rsidRPr="007570AC" w:rsidRDefault="0039731A" w:rsidP="002A50A1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403" w:type="dxa"/>
        </w:tcPr>
        <w:p w14:paraId="50C21C4C" w14:textId="5C4769F3" w:rsidR="0039731A" w:rsidRPr="007570AC" w:rsidRDefault="0039731A" w:rsidP="00A25C5E">
          <w:pPr>
            <w:pStyle w:val="Footer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A0AD00D" w14:textId="601736F4" w:rsidR="002A50A1" w:rsidRDefault="002A50A1" w:rsidP="00B45203">
    <w:pPr>
      <w:pStyle w:val="Footer"/>
      <w:ind w:left="-1440"/>
      <w:jc w:val="center"/>
    </w:pPr>
  </w:p>
  <w:p w14:paraId="7BDC4614" w14:textId="75A41F2E" w:rsidR="002A50A1" w:rsidRDefault="002A50A1" w:rsidP="00D851F1">
    <w:pPr>
      <w:pStyle w:val="Footer"/>
      <w:ind w:left="-144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110E0" w14:textId="77777777" w:rsidR="00D95307" w:rsidRDefault="00D95307" w:rsidP="001F0663">
      <w:pPr>
        <w:spacing w:after="0" w:line="240" w:lineRule="auto"/>
      </w:pPr>
      <w:r>
        <w:separator/>
      </w:r>
    </w:p>
  </w:footnote>
  <w:footnote w:type="continuationSeparator" w:id="0">
    <w:p w14:paraId="271BDC12" w14:textId="77777777" w:rsidR="00D95307" w:rsidRDefault="00D95307" w:rsidP="001F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3CA2E" w14:textId="77777777" w:rsidR="002A50A1" w:rsidRDefault="002A50A1">
    <w:pPr>
      <w:pStyle w:val="Header"/>
    </w:pPr>
  </w:p>
  <w:tbl>
    <w:tblPr>
      <w:tblStyle w:val="TableGrid"/>
      <w:tblW w:w="11925" w:type="dxa"/>
      <w:tblInd w:w="-1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72"/>
      <w:gridCol w:w="6154"/>
      <w:gridCol w:w="2199"/>
    </w:tblGrid>
    <w:tr w:rsidR="002A50A1" w14:paraId="74AD5CF6" w14:textId="77777777" w:rsidTr="00A25C5E">
      <w:trPr>
        <w:trHeight w:val="907"/>
      </w:trPr>
      <w:tc>
        <w:tcPr>
          <w:tcW w:w="3572" w:type="dxa"/>
          <w:hideMark/>
        </w:tcPr>
        <w:p w14:paraId="09A2347E" w14:textId="2C134F66" w:rsidR="002A50A1" w:rsidRDefault="002A50A1" w:rsidP="00A25C5E">
          <w:pPr>
            <w:pStyle w:val="Header"/>
            <w:ind w:firstLine="258"/>
          </w:pPr>
          <w:bookmarkStart w:id="0" w:name="_Hlk45647752"/>
          <w:r>
            <w:rPr>
              <w:noProof/>
            </w:rPr>
            <w:drawing>
              <wp:inline distT="0" distB="0" distL="0" distR="0" wp14:anchorId="36AAB0C6" wp14:editId="1595BA28">
                <wp:extent cx="1973580" cy="609600"/>
                <wp:effectExtent l="0" t="0" r="7620" b="0"/>
                <wp:docPr id="3" name="Picture 3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0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3" w:type="dxa"/>
          <w:vAlign w:val="center"/>
          <w:hideMark/>
        </w:tcPr>
        <w:p w14:paraId="2EC47461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1B18654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527B1D3B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Engineering</w:t>
          </w:r>
        </w:p>
      </w:tc>
      <w:tc>
        <w:tcPr>
          <w:tcW w:w="2199" w:type="dxa"/>
          <w:hideMark/>
        </w:tcPr>
        <w:p w14:paraId="581D3CAB" w14:textId="11F076F6" w:rsidR="002A50A1" w:rsidRDefault="002A50A1" w:rsidP="00A25C5E">
          <w:pPr>
            <w:pStyle w:val="Header"/>
            <w:tabs>
              <w:tab w:val="left" w:pos="735"/>
              <w:tab w:val="right" w:pos="2664"/>
            </w:tabs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D4C77F1" wp14:editId="5AE8040E">
                <wp:extent cx="982980" cy="609600"/>
                <wp:effectExtent l="0" t="0" r="7620" b="0"/>
                <wp:docPr id="4" name="Picture 4" descr="A close up of a sign&#10;&#10;Description automatically generated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ent Placeholder 6" descr="A close up of a sign&#10;&#10;Description automatically generated"/>
                        <pic:cNvPicPr>
                          <a:picLocks noGrp="1"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bookmarkEnd w:id="0"/>
    </w:tr>
  </w:tbl>
  <w:p w14:paraId="6A258FB8" w14:textId="77777777" w:rsidR="002A50A1" w:rsidRDefault="002A5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cs="Arial"/>
        <w:b/>
        <w:bCs/>
        <w:sz w:val="24"/>
        <w:szCs w:val="24"/>
      </w:rPr>
    </w:lvl>
  </w:abstractNum>
  <w:abstractNum w:abstractNumId="3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9C1377"/>
    <w:multiLevelType w:val="hybridMultilevel"/>
    <w:tmpl w:val="8F24D8CA"/>
    <w:lvl w:ilvl="0" w:tplc="DDEC29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F0B0B"/>
    <w:multiLevelType w:val="hybridMultilevel"/>
    <w:tmpl w:val="913C54DE"/>
    <w:lvl w:ilvl="0" w:tplc="55D8B2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B875FC"/>
    <w:multiLevelType w:val="hybridMultilevel"/>
    <w:tmpl w:val="80AE0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0B630BB6"/>
    <w:multiLevelType w:val="multilevel"/>
    <w:tmpl w:val="CD5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5256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721A1D"/>
    <w:multiLevelType w:val="hybridMultilevel"/>
    <w:tmpl w:val="1F36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25477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B479B6"/>
    <w:multiLevelType w:val="hybridMultilevel"/>
    <w:tmpl w:val="0D5A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3645E"/>
    <w:multiLevelType w:val="hybridMultilevel"/>
    <w:tmpl w:val="65864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0A2D15"/>
    <w:multiLevelType w:val="hybridMultilevel"/>
    <w:tmpl w:val="9AB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54BEC"/>
    <w:multiLevelType w:val="hybridMultilevel"/>
    <w:tmpl w:val="CF2A32AC"/>
    <w:lvl w:ilvl="0" w:tplc="90AEEF24">
      <w:start w:val="1"/>
      <w:numFmt w:val="upperLetter"/>
      <w:lvlText w:val="%1."/>
      <w:lvlJc w:val="left"/>
      <w:pPr>
        <w:ind w:left="12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32B20BBD"/>
    <w:multiLevelType w:val="hybridMultilevel"/>
    <w:tmpl w:val="C55CE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066E0"/>
    <w:multiLevelType w:val="hybridMultilevel"/>
    <w:tmpl w:val="8F24D8CA"/>
    <w:lvl w:ilvl="0" w:tplc="DDEC29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CA49C2"/>
    <w:multiLevelType w:val="hybridMultilevel"/>
    <w:tmpl w:val="AE48ADF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63D4552"/>
    <w:multiLevelType w:val="hybridMultilevel"/>
    <w:tmpl w:val="44AE25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E8870A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124E6"/>
    <w:multiLevelType w:val="hybridMultilevel"/>
    <w:tmpl w:val="D5C44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E6D02"/>
    <w:multiLevelType w:val="multilevel"/>
    <w:tmpl w:val="849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BC1055"/>
    <w:multiLevelType w:val="hybridMultilevel"/>
    <w:tmpl w:val="7AF0A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46D98"/>
    <w:multiLevelType w:val="hybridMultilevel"/>
    <w:tmpl w:val="547EC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330D2"/>
    <w:multiLevelType w:val="hybridMultilevel"/>
    <w:tmpl w:val="3BAEE98C"/>
    <w:lvl w:ilvl="0" w:tplc="90742066">
      <w:start w:val="1"/>
      <w:numFmt w:val="upperLetter"/>
      <w:lvlText w:val="%1."/>
      <w:lvlJc w:val="left"/>
      <w:pPr>
        <w:ind w:left="12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72587CEE"/>
    <w:multiLevelType w:val="hybridMultilevel"/>
    <w:tmpl w:val="547EC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6718CB"/>
    <w:multiLevelType w:val="hybridMultilevel"/>
    <w:tmpl w:val="F3BAF030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8" w15:restartNumberingAfterBreak="0">
    <w:nsid w:val="7ADF0630"/>
    <w:multiLevelType w:val="hybridMultilevel"/>
    <w:tmpl w:val="AB3465B2"/>
    <w:lvl w:ilvl="0" w:tplc="583EC9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F07EE1"/>
    <w:multiLevelType w:val="hybridMultilevel"/>
    <w:tmpl w:val="A6E89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27"/>
  </w:num>
  <w:num w:numId="4">
    <w:abstractNumId w:val="10"/>
  </w:num>
  <w:num w:numId="5">
    <w:abstractNumId w:val="12"/>
  </w:num>
  <w:num w:numId="6">
    <w:abstractNumId w:val="0"/>
    <w:lvlOverride w:ilvl="0">
      <w:startOverride w:val="1"/>
    </w:lvlOverride>
  </w:num>
  <w:num w:numId="7">
    <w:abstractNumId w:val="1"/>
  </w:num>
  <w:num w:numId="8">
    <w:abstractNumId w:val="3"/>
  </w:num>
  <w:num w:numId="9">
    <w:abstractNumId w:val="4"/>
  </w:num>
  <w:num w:numId="10">
    <w:abstractNumId w:val="13"/>
  </w:num>
  <w:num w:numId="11">
    <w:abstractNumId w:val="11"/>
  </w:num>
  <w:num w:numId="12">
    <w:abstractNumId w:val="9"/>
  </w:num>
  <w:num w:numId="13">
    <w:abstractNumId w:val="20"/>
  </w:num>
  <w:num w:numId="14">
    <w:abstractNumId w:val="2"/>
  </w:num>
  <w:num w:numId="15">
    <w:abstractNumId w:val="14"/>
  </w:num>
  <w:num w:numId="16">
    <w:abstractNumId w:val="26"/>
  </w:num>
  <w:num w:numId="17">
    <w:abstractNumId w:val="28"/>
  </w:num>
  <w:num w:numId="18">
    <w:abstractNumId w:val="6"/>
  </w:num>
  <w:num w:numId="19">
    <w:abstractNumId w:val="17"/>
  </w:num>
  <w:num w:numId="20">
    <w:abstractNumId w:val="5"/>
  </w:num>
  <w:num w:numId="21">
    <w:abstractNumId w:val="24"/>
  </w:num>
  <w:num w:numId="22">
    <w:abstractNumId w:val="18"/>
  </w:num>
  <w:num w:numId="23">
    <w:abstractNumId w:val="19"/>
  </w:num>
  <w:num w:numId="24">
    <w:abstractNumId w:val="23"/>
  </w:num>
  <w:num w:numId="25">
    <w:abstractNumId w:val="7"/>
  </w:num>
  <w:num w:numId="26">
    <w:abstractNumId w:val="21"/>
  </w:num>
  <w:num w:numId="27">
    <w:abstractNumId w:val="16"/>
  </w:num>
  <w:num w:numId="28">
    <w:abstractNumId w:val="25"/>
  </w:num>
  <w:num w:numId="29">
    <w:abstractNumId w:val="1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3"/>
    <w:rsid w:val="0001388A"/>
    <w:rsid w:val="00032372"/>
    <w:rsid w:val="00041445"/>
    <w:rsid w:val="00042944"/>
    <w:rsid w:val="00061C67"/>
    <w:rsid w:val="00082E39"/>
    <w:rsid w:val="000970A8"/>
    <w:rsid w:val="000B0D21"/>
    <w:rsid w:val="000B1195"/>
    <w:rsid w:val="000D4A0C"/>
    <w:rsid w:val="00114FC0"/>
    <w:rsid w:val="0014175F"/>
    <w:rsid w:val="00141CF0"/>
    <w:rsid w:val="001C14C7"/>
    <w:rsid w:val="001D6337"/>
    <w:rsid w:val="001E1C6B"/>
    <w:rsid w:val="001F0663"/>
    <w:rsid w:val="002040B3"/>
    <w:rsid w:val="002066B3"/>
    <w:rsid w:val="002121AB"/>
    <w:rsid w:val="00256D61"/>
    <w:rsid w:val="002915D6"/>
    <w:rsid w:val="002A50A1"/>
    <w:rsid w:val="002B3C3C"/>
    <w:rsid w:val="00312C08"/>
    <w:rsid w:val="00323EE9"/>
    <w:rsid w:val="003374FC"/>
    <w:rsid w:val="00364C90"/>
    <w:rsid w:val="0039731A"/>
    <w:rsid w:val="003B204E"/>
    <w:rsid w:val="003B7A9A"/>
    <w:rsid w:val="003D3F4A"/>
    <w:rsid w:val="003F09DD"/>
    <w:rsid w:val="00414588"/>
    <w:rsid w:val="0041550D"/>
    <w:rsid w:val="00415574"/>
    <w:rsid w:val="00471C7D"/>
    <w:rsid w:val="00486834"/>
    <w:rsid w:val="0049460E"/>
    <w:rsid w:val="00497553"/>
    <w:rsid w:val="004A4172"/>
    <w:rsid w:val="004E204E"/>
    <w:rsid w:val="00502246"/>
    <w:rsid w:val="00543591"/>
    <w:rsid w:val="005B0348"/>
    <w:rsid w:val="006249D0"/>
    <w:rsid w:val="00651621"/>
    <w:rsid w:val="00677469"/>
    <w:rsid w:val="006855F7"/>
    <w:rsid w:val="00686E52"/>
    <w:rsid w:val="00693133"/>
    <w:rsid w:val="006D651E"/>
    <w:rsid w:val="00700A17"/>
    <w:rsid w:val="00722915"/>
    <w:rsid w:val="00734C04"/>
    <w:rsid w:val="007609F2"/>
    <w:rsid w:val="00766B9D"/>
    <w:rsid w:val="00772B85"/>
    <w:rsid w:val="00796CC5"/>
    <w:rsid w:val="007B77AD"/>
    <w:rsid w:val="007D0B10"/>
    <w:rsid w:val="00814442"/>
    <w:rsid w:val="00817323"/>
    <w:rsid w:val="00817B28"/>
    <w:rsid w:val="0083020D"/>
    <w:rsid w:val="00861D21"/>
    <w:rsid w:val="00862904"/>
    <w:rsid w:val="008A23B7"/>
    <w:rsid w:val="008A6C20"/>
    <w:rsid w:val="008B20EA"/>
    <w:rsid w:val="008C2AA7"/>
    <w:rsid w:val="008E7DC4"/>
    <w:rsid w:val="00904614"/>
    <w:rsid w:val="00906420"/>
    <w:rsid w:val="00913965"/>
    <w:rsid w:val="0096615C"/>
    <w:rsid w:val="009742D2"/>
    <w:rsid w:val="00975FF2"/>
    <w:rsid w:val="00981DF6"/>
    <w:rsid w:val="00993B3C"/>
    <w:rsid w:val="009A4D77"/>
    <w:rsid w:val="009B12BD"/>
    <w:rsid w:val="00A00E0D"/>
    <w:rsid w:val="00A1678F"/>
    <w:rsid w:val="00A17749"/>
    <w:rsid w:val="00A25C5E"/>
    <w:rsid w:val="00A43943"/>
    <w:rsid w:val="00A77F79"/>
    <w:rsid w:val="00A83FB3"/>
    <w:rsid w:val="00A940EA"/>
    <w:rsid w:val="00A95EC1"/>
    <w:rsid w:val="00AA0DE5"/>
    <w:rsid w:val="00AA1F5A"/>
    <w:rsid w:val="00AC3137"/>
    <w:rsid w:val="00AD7207"/>
    <w:rsid w:val="00B35153"/>
    <w:rsid w:val="00B43EE1"/>
    <w:rsid w:val="00B45203"/>
    <w:rsid w:val="00B66BDD"/>
    <w:rsid w:val="00B7283F"/>
    <w:rsid w:val="00B72A51"/>
    <w:rsid w:val="00B96B99"/>
    <w:rsid w:val="00BA17A0"/>
    <w:rsid w:val="00BA3438"/>
    <w:rsid w:val="00BB2703"/>
    <w:rsid w:val="00BB7342"/>
    <w:rsid w:val="00BC7CCF"/>
    <w:rsid w:val="00BD571B"/>
    <w:rsid w:val="00C50B40"/>
    <w:rsid w:val="00C6728B"/>
    <w:rsid w:val="00C94493"/>
    <w:rsid w:val="00CA51D2"/>
    <w:rsid w:val="00CD70B8"/>
    <w:rsid w:val="00CF031D"/>
    <w:rsid w:val="00D22F99"/>
    <w:rsid w:val="00D23700"/>
    <w:rsid w:val="00D647BA"/>
    <w:rsid w:val="00D67056"/>
    <w:rsid w:val="00D74EC3"/>
    <w:rsid w:val="00D8436E"/>
    <w:rsid w:val="00D851F1"/>
    <w:rsid w:val="00D9521C"/>
    <w:rsid w:val="00D95307"/>
    <w:rsid w:val="00DC688B"/>
    <w:rsid w:val="00DD2B2A"/>
    <w:rsid w:val="00DE0517"/>
    <w:rsid w:val="00DF1F07"/>
    <w:rsid w:val="00DF2A1F"/>
    <w:rsid w:val="00DF4713"/>
    <w:rsid w:val="00E07797"/>
    <w:rsid w:val="00E40D02"/>
    <w:rsid w:val="00E410D2"/>
    <w:rsid w:val="00E41F34"/>
    <w:rsid w:val="00E6611E"/>
    <w:rsid w:val="00EA7DD6"/>
    <w:rsid w:val="00EB5587"/>
    <w:rsid w:val="00EC25F8"/>
    <w:rsid w:val="00EE2944"/>
    <w:rsid w:val="00EE59A2"/>
    <w:rsid w:val="00F061A3"/>
    <w:rsid w:val="00F1491C"/>
    <w:rsid w:val="00F14B23"/>
    <w:rsid w:val="00F20D4F"/>
    <w:rsid w:val="00F267A8"/>
    <w:rsid w:val="00F4376C"/>
    <w:rsid w:val="00F53AD2"/>
    <w:rsid w:val="00F556A2"/>
    <w:rsid w:val="00F650F7"/>
    <w:rsid w:val="00F76925"/>
    <w:rsid w:val="00F801D5"/>
    <w:rsid w:val="00F95E97"/>
    <w:rsid w:val="00FA1695"/>
    <w:rsid w:val="00FA399E"/>
    <w:rsid w:val="00FC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D927D"/>
  <w15:docId w15:val="{35095355-1B0A-453C-B00B-2EB2DF70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72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3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rFonts w:ascii="Calibri" w:eastAsia="Calibri" w:hAnsi="Calibri" w:cs="Calibri"/>
      <w:lang w:val="en-IN" w:eastAsia="zh-CN"/>
    </w:rPr>
  </w:style>
  <w:style w:type="paragraph" w:styleId="NormalWeb">
    <w:name w:val="Normal (Web)"/>
    <w:basedOn w:val="Normal"/>
    <w:uiPriority w:val="99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styleId="Strong">
    <w:name w:val="Strong"/>
    <w:basedOn w:val="DefaultParagraphFont"/>
    <w:uiPriority w:val="22"/>
    <w:qFormat/>
    <w:rsid w:val="00A95EC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672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i">
    <w:name w:val="mi"/>
    <w:basedOn w:val="DefaultParagraphFont"/>
    <w:rsid w:val="00677469"/>
  </w:style>
  <w:style w:type="character" w:customStyle="1" w:styleId="mo">
    <w:name w:val="mo"/>
    <w:basedOn w:val="DefaultParagraphFont"/>
    <w:rsid w:val="00677469"/>
  </w:style>
  <w:style w:type="character" w:customStyle="1" w:styleId="mn">
    <w:name w:val="mn"/>
    <w:basedOn w:val="DefaultParagraphFont"/>
    <w:rsid w:val="00677469"/>
  </w:style>
  <w:style w:type="character" w:customStyle="1" w:styleId="msqrt">
    <w:name w:val="msqrt"/>
    <w:basedOn w:val="DefaultParagraphFont"/>
    <w:rsid w:val="00677469"/>
  </w:style>
  <w:style w:type="character" w:customStyle="1" w:styleId="green">
    <w:name w:val="green"/>
    <w:basedOn w:val="DefaultParagraphFont"/>
    <w:rsid w:val="00A43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DB7FB5141984CB273A4284AAB5570" ma:contentTypeVersion="3" ma:contentTypeDescription="Create a new document." ma:contentTypeScope="" ma:versionID="db681b1596f068fa4c4928dcf16d1e8b">
  <xsd:schema xmlns:xsd="http://www.w3.org/2001/XMLSchema" xmlns:xs="http://www.w3.org/2001/XMLSchema" xmlns:p="http://schemas.microsoft.com/office/2006/metadata/properties" xmlns:ns2="efb57562-9827-4253-8b14-1aff812a7f02" targetNamespace="http://schemas.microsoft.com/office/2006/metadata/properties" ma:root="true" ma:fieldsID="2579c80a8a5938b60a094b346e4f8266" ns2:_="">
    <xsd:import namespace="efb57562-9827-4253-8b14-1aff812a7f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57562-9827-4253-8b14-1aff812a7f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b57562-9827-4253-8b14-1aff812a7f02" xsi:nil="true"/>
  </documentManagement>
</p:properties>
</file>

<file path=customXml/itemProps1.xml><?xml version="1.0" encoding="utf-8"?>
<ds:datastoreItem xmlns:ds="http://schemas.openxmlformats.org/officeDocument/2006/customXml" ds:itemID="{AB556337-4999-48DB-8CE9-ACD1958E4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b57562-9827-4253-8b14-1aff812a7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7291B-403C-4786-8F7E-93CC114239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6F7421-9567-4E1F-8EE6-E473ECED2B99}">
  <ds:schemaRefs>
    <ds:schemaRef ds:uri="http://schemas.microsoft.com/office/2006/metadata/properties"/>
    <ds:schemaRef ds:uri="http://schemas.microsoft.com/office/infopath/2007/PartnerControls"/>
    <ds:schemaRef ds:uri="efb57562-9827-4253-8b14-1aff812a7f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Vedant Kelkar</cp:lastModifiedBy>
  <cp:revision>4</cp:revision>
  <dcterms:created xsi:type="dcterms:W3CDTF">2021-03-01T05:51:00Z</dcterms:created>
  <dcterms:modified xsi:type="dcterms:W3CDTF">2021-03-06T12:09:00Z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0x010100EC5DB7FB5141984CB273A4284AAB5570</vt:lpwstr>
  </property>
</Properties>
</file>
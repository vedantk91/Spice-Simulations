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701"/>
        <w:gridCol w:w="1417"/>
      </w:tblGrid>
      <w:tr w:rsidR="001D6337" w:rsidRPr="000A3CCC" w14:paraId="2D3415C9" w14:textId="77777777" w:rsidTr="00A25C5E">
        <w:tc>
          <w:tcPr>
            <w:tcW w:w="2323" w:type="dxa"/>
            <w:shd w:val="clear" w:color="auto" w:fill="auto"/>
            <w:vAlign w:val="center"/>
          </w:tcPr>
          <w:p w14:paraId="6757C885" w14:textId="42BA7C09" w:rsidR="001D6337"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7B24865B" w:rsidR="001D6337" w:rsidRPr="003B204E" w:rsidRDefault="00042944"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Linear Integrated Circuits and Design</w:t>
            </w:r>
          </w:p>
        </w:tc>
        <w:tc>
          <w:tcPr>
            <w:tcW w:w="1701" w:type="dxa"/>
            <w:shd w:val="clear" w:color="auto" w:fill="auto"/>
            <w:vAlign w:val="center"/>
          </w:tcPr>
          <w:p w14:paraId="02501164" w14:textId="63DBF46A" w:rsidR="001D6337" w:rsidRPr="002915D6" w:rsidRDefault="001D6337" w:rsidP="00A25C5E">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417" w:type="dxa"/>
            <w:vAlign w:val="center"/>
          </w:tcPr>
          <w:p w14:paraId="54B7E0B3" w14:textId="01EAAF58" w:rsidR="001D6337" w:rsidRPr="003B204E" w:rsidRDefault="00042944"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V</w:t>
            </w:r>
          </w:p>
        </w:tc>
      </w:tr>
      <w:tr w:rsidR="000B0D21" w:rsidRPr="000A3CCC" w14:paraId="2754066B" w14:textId="77777777" w:rsidTr="00A25C5E">
        <w:tc>
          <w:tcPr>
            <w:tcW w:w="2323" w:type="dxa"/>
            <w:shd w:val="clear" w:color="auto" w:fill="auto"/>
            <w:vAlign w:val="center"/>
          </w:tcPr>
          <w:p w14:paraId="423499EF" w14:textId="481AAF0E" w:rsidR="000B0D21"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4C28701E" w:rsidR="000B0D21" w:rsidRPr="003B204E" w:rsidRDefault="001D6337"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07/08/2020</w:t>
            </w:r>
          </w:p>
        </w:tc>
        <w:tc>
          <w:tcPr>
            <w:tcW w:w="1701" w:type="dxa"/>
            <w:shd w:val="clear" w:color="auto" w:fill="auto"/>
            <w:vAlign w:val="center"/>
          </w:tcPr>
          <w:p w14:paraId="2C233080" w14:textId="19A180EE" w:rsidR="000B0D21" w:rsidRPr="002915D6"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1D6337">
              <w:rPr>
                <w:rFonts w:ascii="Times New Roman" w:hAnsi="Times New Roman" w:cs="Times New Roman"/>
                <w:b/>
                <w:color w:val="BC202E"/>
                <w:sz w:val="24"/>
                <w:szCs w:val="24"/>
              </w:rPr>
              <w:t>:</w:t>
            </w:r>
          </w:p>
        </w:tc>
        <w:tc>
          <w:tcPr>
            <w:tcW w:w="1417" w:type="dxa"/>
            <w:vAlign w:val="center"/>
          </w:tcPr>
          <w:p w14:paraId="5D086D40" w14:textId="6545E52D" w:rsidR="000B0D21" w:rsidRPr="003B204E" w:rsidRDefault="00260D0B"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B</w:t>
            </w:r>
            <w:r w:rsidR="00A77F79">
              <w:rPr>
                <w:rFonts w:ascii="Times New Roman" w:hAnsi="Times New Roman" w:cs="Times New Roman"/>
                <w:b/>
                <w:sz w:val="24"/>
                <w:szCs w:val="24"/>
              </w:rPr>
              <w:t>1</w:t>
            </w:r>
          </w:p>
        </w:tc>
      </w:tr>
      <w:tr w:rsidR="000B0D21" w:rsidRPr="000A3CCC" w14:paraId="54A161E2" w14:textId="77777777" w:rsidTr="00A25C5E">
        <w:tc>
          <w:tcPr>
            <w:tcW w:w="2323" w:type="dxa"/>
            <w:shd w:val="clear" w:color="auto" w:fill="auto"/>
            <w:vAlign w:val="center"/>
          </w:tcPr>
          <w:p w14:paraId="5D870C5D" w14:textId="073537D8" w:rsidR="000B0D21" w:rsidRDefault="000B0D21"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r w:rsidR="001D6337">
              <w:rPr>
                <w:rFonts w:ascii="Times New Roman" w:hAnsi="Times New Roman" w:cs="Times New Roman"/>
                <w:b/>
                <w:color w:val="BC202E"/>
                <w:sz w:val="24"/>
                <w:szCs w:val="24"/>
              </w:rPr>
              <w:t>:</w:t>
            </w:r>
          </w:p>
        </w:tc>
        <w:tc>
          <w:tcPr>
            <w:tcW w:w="4395" w:type="dxa"/>
            <w:shd w:val="clear" w:color="auto" w:fill="auto"/>
            <w:vAlign w:val="center"/>
          </w:tcPr>
          <w:p w14:paraId="20F22F4B" w14:textId="7F36C24E" w:rsidR="000B0D21" w:rsidRDefault="000B0D21"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 xml:space="preserve">Prof. </w:t>
            </w:r>
            <w:r w:rsidR="00260D0B">
              <w:rPr>
                <w:rFonts w:ascii="Times New Roman" w:hAnsi="Times New Roman" w:cs="Times New Roman"/>
                <w:b/>
                <w:sz w:val="24"/>
                <w:szCs w:val="24"/>
              </w:rPr>
              <w:t>Milind Marathe</w:t>
            </w:r>
          </w:p>
        </w:tc>
        <w:tc>
          <w:tcPr>
            <w:tcW w:w="1701" w:type="dxa"/>
            <w:shd w:val="clear" w:color="auto" w:fill="auto"/>
            <w:vAlign w:val="center"/>
          </w:tcPr>
          <w:p w14:paraId="060D0C1E" w14:textId="27AEF37B" w:rsidR="000B0D21"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1D6337">
              <w:rPr>
                <w:rFonts w:ascii="Times New Roman" w:hAnsi="Times New Roman" w:cs="Times New Roman"/>
                <w:b/>
                <w:color w:val="BC202E"/>
                <w:sz w:val="24"/>
                <w:szCs w:val="24"/>
              </w:rPr>
              <w:t>:</w:t>
            </w:r>
          </w:p>
        </w:tc>
        <w:tc>
          <w:tcPr>
            <w:tcW w:w="1417" w:type="dxa"/>
            <w:vAlign w:val="center"/>
          </w:tcPr>
          <w:p w14:paraId="3D969365" w14:textId="52665997" w:rsidR="000B0D21" w:rsidRDefault="00260D0B"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1912052</w:t>
            </w:r>
          </w:p>
        </w:tc>
      </w:tr>
      <w:tr w:rsidR="00A77F79" w:rsidRPr="000A3CCC" w14:paraId="0F1AD1C1" w14:textId="77777777" w:rsidTr="00A25C5E">
        <w:tc>
          <w:tcPr>
            <w:tcW w:w="2323" w:type="dxa"/>
            <w:shd w:val="clear" w:color="auto" w:fill="auto"/>
            <w:vAlign w:val="center"/>
          </w:tcPr>
          <w:p w14:paraId="4A82FFDC" w14:textId="1FAC1364"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A77F79" w:rsidRDefault="00A77F79" w:rsidP="00A25C5E">
            <w:pPr>
              <w:pStyle w:val="TableContents"/>
              <w:spacing w:after="0"/>
              <w:rPr>
                <w:rFonts w:ascii="Times New Roman" w:hAnsi="Times New Roman" w:cs="Times New Roman"/>
                <w:b/>
                <w:sz w:val="24"/>
                <w:szCs w:val="24"/>
              </w:rPr>
            </w:pPr>
          </w:p>
        </w:tc>
        <w:tc>
          <w:tcPr>
            <w:tcW w:w="1701" w:type="dxa"/>
            <w:shd w:val="clear" w:color="auto" w:fill="auto"/>
            <w:vAlign w:val="center"/>
          </w:tcPr>
          <w:p w14:paraId="42F48BDA" w14:textId="2770A677"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417" w:type="dxa"/>
            <w:vAlign w:val="center"/>
          </w:tcPr>
          <w:p w14:paraId="3AA60BAD" w14:textId="706EF6C6" w:rsidR="00A77F79" w:rsidRDefault="001D6337"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/25</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2A50A1">
      <w:pPr>
        <w:shd w:val="clear" w:color="auto" w:fill="FFFFFF"/>
        <w:spacing w:after="0" w:line="240" w:lineRule="auto"/>
        <w:ind w:left="-709"/>
        <w:jc w:val="center"/>
        <w:rPr>
          <w:rFonts w:ascii="Times New Roman" w:hAnsi="Times New Roman" w:cs="Times New Roman"/>
          <w:b/>
          <w:color w:val="BC202E"/>
          <w:sz w:val="28"/>
          <w:szCs w:val="28"/>
        </w:rPr>
      </w:pPr>
    </w:p>
    <w:p w14:paraId="33271B2C" w14:textId="327BD1CD" w:rsidR="00A25C5E" w:rsidRPr="00A25C5E" w:rsidRDefault="00963729" w:rsidP="002A50A1">
      <w:pPr>
        <w:shd w:val="clear" w:color="auto" w:fill="FFFFFF"/>
        <w:spacing w:after="0" w:line="240" w:lineRule="auto"/>
        <w:ind w:left="-709"/>
        <w:jc w:val="center"/>
        <w:rPr>
          <w:rFonts w:ascii="Times New Roman" w:eastAsia="Times New Roman" w:hAnsi="Times New Roman"/>
          <w:b/>
          <w:iCs/>
          <w:color w:val="BC202E"/>
          <w:sz w:val="20"/>
          <w:szCs w:val="20"/>
        </w:rPr>
      </w:pPr>
      <w:r>
        <w:rPr>
          <w:rFonts w:ascii="Times New Roman" w:hAnsi="Times New Roman" w:cs="Times New Roman"/>
          <w:b/>
          <w:color w:val="BC202E"/>
          <w:sz w:val="28"/>
          <w:szCs w:val="28"/>
        </w:rPr>
        <w:t>Experiment No: 5</w:t>
      </w:r>
    </w:p>
    <w:p w14:paraId="6B5C8F71" w14:textId="3FDB8B87" w:rsidR="00DF2A1F" w:rsidRDefault="001D6337" w:rsidP="00932710">
      <w:pPr>
        <w:pStyle w:val="NoSpacing"/>
        <w:ind w:left="284"/>
        <w:jc w:val="center"/>
        <w:rPr>
          <w:rFonts w:ascii="Times New Roman" w:hAnsi="Times New Roman" w:cstheme="minorBidi"/>
          <w:b/>
          <w:iCs/>
          <w:sz w:val="28"/>
          <w:szCs w:val="28"/>
          <w:lang w:eastAsia="en-US"/>
        </w:rPr>
      </w:pPr>
      <w:r w:rsidRPr="00EE59A2">
        <w:rPr>
          <w:rFonts w:ascii="Times New Roman" w:hAnsi="Times New Roman"/>
          <w:b/>
          <w:iCs/>
          <w:color w:val="BC202E"/>
          <w:sz w:val="28"/>
          <w:szCs w:val="28"/>
        </w:rPr>
        <w:t>Title:</w:t>
      </w:r>
      <w:r w:rsidRPr="00EE59A2">
        <w:rPr>
          <w:rFonts w:ascii="Times New Roman" w:hAnsi="Times New Roman"/>
          <w:b/>
          <w:iCs/>
          <w:sz w:val="28"/>
          <w:szCs w:val="28"/>
        </w:rPr>
        <w:t xml:space="preserve"> </w:t>
      </w:r>
      <w:r w:rsidR="0042511A">
        <w:rPr>
          <w:rFonts w:ascii="Times New Roman" w:hAnsi="Times New Roman" w:cstheme="minorBidi"/>
          <w:b/>
          <w:iCs/>
          <w:sz w:val="28"/>
          <w:szCs w:val="28"/>
          <w:lang w:eastAsia="en-US"/>
        </w:rPr>
        <w:t>Precision Full Wave Rectifier</w:t>
      </w:r>
    </w:p>
    <w:p w14:paraId="467D8335" w14:textId="77777777" w:rsidR="00DF2A1F" w:rsidRPr="00DF2A1F" w:rsidRDefault="00DF2A1F" w:rsidP="002A50A1">
      <w:pPr>
        <w:pStyle w:val="NoSpacing"/>
        <w:ind w:left="284"/>
        <w:jc w:val="center"/>
        <w:rPr>
          <w:rFonts w:ascii="Times New Roman" w:hAnsi="Times New Roman" w:cstheme="minorBidi"/>
          <w:b/>
          <w:iCs/>
          <w:sz w:val="28"/>
          <w:szCs w:val="28"/>
          <w:lang w:eastAsia="en-US"/>
        </w:rPr>
      </w:pPr>
    </w:p>
    <w:tbl>
      <w:tblPr>
        <w:tblStyle w:val="TableGrid"/>
        <w:tblW w:w="0" w:type="auto"/>
        <w:tblInd w:w="-176" w:type="dxa"/>
        <w:tblLook w:val="04A0" w:firstRow="1" w:lastRow="0" w:firstColumn="1" w:lastColumn="0" w:noHBand="0" w:noVBand="1"/>
      </w:tblPr>
      <w:tblGrid>
        <w:gridCol w:w="9914"/>
      </w:tblGrid>
      <w:tr w:rsidR="007609F2" w14:paraId="6486D4BF" w14:textId="77777777" w:rsidTr="00DF1F07">
        <w:tc>
          <w:tcPr>
            <w:tcW w:w="9914"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DF1F07">
        <w:tc>
          <w:tcPr>
            <w:tcW w:w="9914" w:type="dxa"/>
          </w:tcPr>
          <w:p w14:paraId="239C9AAD" w14:textId="47DCC5FB" w:rsidR="009742D2" w:rsidRPr="009742D2" w:rsidRDefault="0042511A" w:rsidP="009742D2">
            <w:pPr>
              <w:pStyle w:val="ListParagraph"/>
              <w:numPr>
                <w:ilvl w:val="0"/>
                <w:numId w:val="15"/>
              </w:numPr>
              <w:shd w:val="clear" w:color="auto" w:fill="FFFFFF"/>
              <w:rPr>
                <w:rFonts w:ascii="Times New Roman" w:hAnsi="Times New Roman"/>
                <w:sz w:val="24"/>
                <w:szCs w:val="24"/>
              </w:rPr>
            </w:pPr>
            <w:r>
              <w:rPr>
                <w:rFonts w:ascii="Times New Roman" w:hAnsi="Times New Roman" w:cs="Times New Roman"/>
                <w:sz w:val="24"/>
                <w:szCs w:val="24"/>
              </w:rPr>
              <w:t xml:space="preserve">To implement </w:t>
            </w:r>
            <w:r w:rsidRPr="00204F2A">
              <w:rPr>
                <w:rFonts w:ascii="Times New Roman" w:hAnsi="Times New Roman" w:cs="Times New Roman"/>
                <w:sz w:val="24"/>
                <w:szCs w:val="24"/>
              </w:rPr>
              <w:t>Precision Full wave rectifier</w:t>
            </w:r>
            <w:r w:rsidR="00100DD1">
              <w:rPr>
                <w:rFonts w:ascii="Times New Roman" w:hAnsi="Times New Roman" w:cs="Times New Roman"/>
                <w:sz w:val="24"/>
                <w:szCs w:val="24"/>
              </w:rPr>
              <w:t xml:space="preserve"> using opamp</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7609F2" w14:paraId="732849D6" w14:textId="77777777" w:rsidTr="00061C67">
        <w:tc>
          <w:tcPr>
            <w:tcW w:w="9914" w:type="dxa"/>
          </w:tcPr>
          <w:p w14:paraId="17D22028" w14:textId="3130D7B2" w:rsidR="007609F2" w:rsidRPr="007609F2" w:rsidRDefault="007609F2" w:rsidP="007609F2">
            <w:pPr>
              <w:widowControl w:val="0"/>
              <w:suppressAutoHyphens/>
              <w:spacing w:line="264" w:lineRule="auto"/>
              <w:jc w:val="both"/>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061C67">
        <w:tc>
          <w:tcPr>
            <w:tcW w:w="9914" w:type="dxa"/>
          </w:tcPr>
          <w:p w14:paraId="6A4BA6DF" w14:textId="5CE0303E" w:rsidR="007609F2" w:rsidRPr="007609F2" w:rsidRDefault="00DF2A1F" w:rsidP="00DF2A1F">
            <w:pPr>
              <w:widowControl w:val="0"/>
              <w:suppressAutoHyphens/>
              <w:spacing w:line="264" w:lineRule="auto"/>
              <w:jc w:val="both"/>
              <w:rPr>
                <w:rFonts w:ascii="Times New Roman" w:hAnsi="Times New Roman"/>
                <w:sz w:val="24"/>
                <w:szCs w:val="24"/>
                <w:lang w:eastAsia="en-IN"/>
              </w:rPr>
            </w:pPr>
            <w:r w:rsidRPr="00DF2A1F">
              <w:rPr>
                <w:rFonts w:ascii="Times New Roman" w:hAnsi="Times New Roman"/>
                <w:b/>
                <w:sz w:val="24"/>
                <w:szCs w:val="24"/>
                <w:lang w:eastAsia="en-IN"/>
              </w:rPr>
              <w:t>CO3:</w:t>
            </w:r>
            <w:r w:rsidRPr="00DF2A1F">
              <w:rPr>
                <w:rFonts w:ascii="Times New Roman" w:hAnsi="Times New Roman"/>
                <w:sz w:val="24"/>
                <w:szCs w:val="24"/>
                <w:lang w:eastAsia="en-IN"/>
              </w:rPr>
              <w:t xml:space="preserve"> Design circuits using op-amps as nonlinear applications.</w:t>
            </w:r>
          </w:p>
        </w:tc>
      </w:tr>
    </w:tbl>
    <w:p w14:paraId="775123C3" w14:textId="5432105B"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7609F2" w14:paraId="759C209C" w14:textId="77777777" w:rsidTr="00F56B62">
        <w:tc>
          <w:tcPr>
            <w:tcW w:w="9914" w:type="dxa"/>
          </w:tcPr>
          <w:p w14:paraId="671D99A4" w14:textId="189F51C6"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F56B62">
        <w:tc>
          <w:tcPr>
            <w:tcW w:w="9914" w:type="dxa"/>
          </w:tcPr>
          <w:p w14:paraId="75487E9A" w14:textId="18367FB3" w:rsidR="007609F2" w:rsidRPr="008179C2" w:rsidRDefault="008179C2" w:rsidP="002A50A1">
            <w:pPr>
              <w:autoSpaceDE w:val="0"/>
              <w:autoSpaceDN w:val="0"/>
              <w:adjustRightInd w:val="0"/>
              <w:jc w:val="both"/>
              <w:rPr>
                <w:rFonts w:ascii="Times New Roman" w:hAnsi="Times New Roman" w:cs="Times New Roman"/>
                <w:color w:val="222222"/>
                <w:sz w:val="24"/>
                <w:szCs w:val="24"/>
                <w:shd w:val="clear" w:color="auto" w:fill="FFFFFF"/>
              </w:rPr>
            </w:pPr>
            <w:r w:rsidRPr="008179C2">
              <w:rPr>
                <w:rFonts w:ascii="Times New Roman" w:hAnsi="Times New Roman" w:cs="Times New Roman"/>
                <w:bCs/>
                <w:color w:val="222222"/>
                <w:sz w:val="24"/>
                <w:szCs w:val="24"/>
                <w:shd w:val="clear" w:color="auto" w:fill="FFFFFF"/>
              </w:rPr>
              <w:t>Precision rectifiers</w:t>
            </w:r>
            <w:r w:rsidRPr="008179C2">
              <w:rPr>
                <w:rFonts w:ascii="Times New Roman" w:hAnsi="Times New Roman" w:cs="Times New Roman"/>
                <w:color w:val="222222"/>
                <w:sz w:val="24"/>
                <w:szCs w:val="24"/>
                <w:shd w:val="clear" w:color="auto" w:fill="FFFFFF"/>
              </w:rPr>
              <w:t> use op amp based circuits whereas ordinary </w:t>
            </w:r>
            <w:r w:rsidRPr="008179C2">
              <w:rPr>
                <w:rFonts w:ascii="Times New Roman" w:hAnsi="Times New Roman" w:cs="Times New Roman"/>
                <w:bCs/>
                <w:color w:val="222222"/>
                <w:sz w:val="24"/>
                <w:szCs w:val="24"/>
                <w:shd w:val="clear" w:color="auto" w:fill="FFFFFF"/>
              </w:rPr>
              <w:t>rectifiers</w:t>
            </w:r>
            <w:r w:rsidRPr="008179C2">
              <w:rPr>
                <w:rFonts w:ascii="Times New Roman" w:hAnsi="Times New Roman" w:cs="Times New Roman"/>
                <w:color w:val="222222"/>
                <w:sz w:val="24"/>
                <w:szCs w:val="24"/>
                <w:shd w:val="clear" w:color="auto" w:fill="FFFFFF"/>
              </w:rPr>
              <w:t> use simple diodes. The advantages of </w:t>
            </w:r>
            <w:r w:rsidRPr="008179C2">
              <w:rPr>
                <w:rFonts w:ascii="Times New Roman" w:hAnsi="Times New Roman" w:cs="Times New Roman"/>
                <w:bCs/>
                <w:color w:val="222222"/>
                <w:sz w:val="24"/>
                <w:szCs w:val="24"/>
                <w:shd w:val="clear" w:color="auto" w:fill="FFFFFF"/>
              </w:rPr>
              <w:t>precision rectifiers</w:t>
            </w:r>
            <w:r w:rsidRPr="008179C2">
              <w:rPr>
                <w:rFonts w:ascii="Times New Roman" w:hAnsi="Times New Roman" w:cs="Times New Roman"/>
                <w:color w:val="222222"/>
                <w:sz w:val="24"/>
                <w:szCs w:val="24"/>
                <w:shd w:val="clear" w:color="auto" w:fill="FFFFFF"/>
              </w:rPr>
              <w:t> are: The ability to rectify very small voltages (very much smaller than the </w:t>
            </w:r>
            <w:r w:rsidRPr="008179C2">
              <w:rPr>
                <w:rFonts w:ascii="Times New Roman" w:hAnsi="Times New Roman" w:cs="Times New Roman"/>
                <w:bCs/>
                <w:color w:val="222222"/>
                <w:sz w:val="24"/>
                <w:szCs w:val="24"/>
                <w:shd w:val="clear" w:color="auto" w:fill="FFFFFF"/>
              </w:rPr>
              <w:t>diode</w:t>
            </w:r>
            <w:r w:rsidRPr="008179C2">
              <w:rPr>
                <w:rFonts w:ascii="Times New Roman" w:hAnsi="Times New Roman" w:cs="Times New Roman"/>
                <w:color w:val="222222"/>
                <w:sz w:val="24"/>
                <w:szCs w:val="24"/>
                <w:shd w:val="clear" w:color="auto" w:fill="FFFFFF"/>
              </w:rPr>
              <w:t> forward voltage of 0.7V). The </w:t>
            </w:r>
            <w:r w:rsidRPr="008179C2">
              <w:rPr>
                <w:rFonts w:ascii="Times New Roman" w:hAnsi="Times New Roman" w:cs="Times New Roman"/>
                <w:bCs/>
                <w:color w:val="222222"/>
                <w:sz w:val="24"/>
                <w:szCs w:val="24"/>
                <w:shd w:val="clear" w:color="auto" w:fill="FFFFFF"/>
              </w:rPr>
              <w:t>rectified</w:t>
            </w:r>
            <w:r w:rsidRPr="008179C2">
              <w:rPr>
                <w:rFonts w:ascii="Times New Roman" w:hAnsi="Times New Roman" w:cs="Times New Roman"/>
                <w:color w:val="222222"/>
                <w:sz w:val="24"/>
                <w:szCs w:val="24"/>
                <w:shd w:val="clear" w:color="auto" w:fill="FFFFFF"/>
              </w:rPr>
              <w:t> output can be amplified if required.</w:t>
            </w:r>
          </w:p>
          <w:p w14:paraId="4533EA0B" w14:textId="73A6723F" w:rsidR="00F56B62" w:rsidRPr="008179C2" w:rsidRDefault="008179C2" w:rsidP="002A50A1">
            <w:pPr>
              <w:autoSpaceDE w:val="0"/>
              <w:autoSpaceDN w:val="0"/>
              <w:adjustRightInd w:val="0"/>
              <w:jc w:val="both"/>
              <w:rPr>
                <w:rFonts w:ascii="Times New Roman" w:hAnsi="Times New Roman" w:cs="Times New Roman"/>
                <w:color w:val="222222"/>
                <w:sz w:val="24"/>
                <w:szCs w:val="24"/>
                <w:shd w:val="clear" w:color="auto" w:fill="FFFFFF"/>
              </w:rPr>
            </w:pPr>
            <w:r w:rsidRPr="008179C2">
              <w:rPr>
                <w:rFonts w:ascii="Times New Roman" w:hAnsi="Times New Roman" w:cs="Times New Roman"/>
                <w:color w:val="222222"/>
                <w:sz w:val="24"/>
                <w:szCs w:val="24"/>
                <w:shd w:val="clear" w:color="auto" w:fill="FFFFFF"/>
              </w:rPr>
              <w:t>A </w:t>
            </w:r>
            <w:r w:rsidRPr="008179C2">
              <w:rPr>
                <w:rFonts w:ascii="Times New Roman" w:hAnsi="Times New Roman" w:cs="Times New Roman"/>
                <w:bCs/>
                <w:color w:val="222222"/>
                <w:sz w:val="24"/>
                <w:szCs w:val="24"/>
                <w:shd w:val="clear" w:color="auto" w:fill="FFFFFF"/>
              </w:rPr>
              <w:t>Precision full</w:t>
            </w:r>
            <w:r w:rsidRPr="008179C2">
              <w:rPr>
                <w:rFonts w:ascii="Times New Roman" w:hAnsi="Times New Roman" w:cs="Times New Roman"/>
                <w:color w:val="222222"/>
                <w:sz w:val="24"/>
                <w:szCs w:val="24"/>
                <w:shd w:val="clear" w:color="auto" w:fill="FFFFFF"/>
              </w:rPr>
              <w:t>-</w:t>
            </w:r>
            <w:r w:rsidRPr="008179C2">
              <w:rPr>
                <w:rFonts w:ascii="Times New Roman" w:hAnsi="Times New Roman" w:cs="Times New Roman"/>
                <w:bCs/>
                <w:color w:val="222222"/>
                <w:sz w:val="24"/>
                <w:szCs w:val="24"/>
                <w:shd w:val="clear" w:color="auto" w:fill="FFFFFF"/>
              </w:rPr>
              <w:t>wave rectifier</w:t>
            </w:r>
            <w:r w:rsidRPr="008179C2">
              <w:rPr>
                <w:rFonts w:ascii="Times New Roman" w:hAnsi="Times New Roman" w:cs="Times New Roman"/>
                <w:color w:val="222222"/>
                <w:sz w:val="24"/>
                <w:szCs w:val="24"/>
                <w:shd w:val="clear" w:color="auto" w:fill="FFFFFF"/>
              </w:rPr>
              <w:t> is also known as absolute value circuit. This means the circuit output is the absolute value of the input voltage regardless of polarity.</w:t>
            </w:r>
          </w:p>
          <w:p w14:paraId="29845B73" w14:textId="77777777" w:rsidR="008179C2" w:rsidRDefault="008179C2" w:rsidP="002A50A1">
            <w:pPr>
              <w:autoSpaceDE w:val="0"/>
              <w:autoSpaceDN w:val="0"/>
              <w:adjustRightInd w:val="0"/>
              <w:jc w:val="both"/>
              <w:rPr>
                <w:rFonts w:ascii="Times New Roman" w:hAnsi="Times New Roman" w:cs="Times New Roman"/>
                <w:color w:val="222222"/>
                <w:sz w:val="24"/>
                <w:szCs w:val="24"/>
                <w:shd w:val="clear" w:color="auto" w:fill="FFFFFF"/>
              </w:rPr>
            </w:pPr>
            <w:r w:rsidRPr="008179C2">
              <w:rPr>
                <w:rFonts w:ascii="Times New Roman" w:hAnsi="Times New Roman" w:cs="Times New Roman"/>
                <w:color w:val="222222"/>
                <w:sz w:val="24"/>
                <w:szCs w:val="24"/>
                <w:shd w:val="clear" w:color="auto" w:fill="FFFFFF"/>
              </w:rPr>
              <w:t>The </w:t>
            </w:r>
            <w:r w:rsidRPr="008179C2">
              <w:rPr>
                <w:rFonts w:ascii="Times New Roman" w:hAnsi="Times New Roman" w:cs="Times New Roman"/>
                <w:bCs/>
                <w:color w:val="222222"/>
                <w:sz w:val="24"/>
                <w:szCs w:val="24"/>
                <w:shd w:val="clear" w:color="auto" w:fill="FFFFFF"/>
              </w:rPr>
              <w:t>precision rectifier</w:t>
            </w:r>
            <w:r w:rsidRPr="008179C2">
              <w:rPr>
                <w:rFonts w:ascii="Times New Roman" w:hAnsi="Times New Roman" w:cs="Times New Roman"/>
                <w:color w:val="222222"/>
                <w:sz w:val="24"/>
                <w:szCs w:val="24"/>
                <w:shd w:val="clear" w:color="auto" w:fill="FFFFFF"/>
              </w:rPr>
              <w:t> or super diode is an arrangement achieved with one or more op-amps (operational amplifiers) in order to have a circuit perform like a </w:t>
            </w:r>
            <w:r w:rsidRPr="008179C2">
              <w:rPr>
                <w:rFonts w:ascii="Times New Roman" w:hAnsi="Times New Roman" w:cs="Times New Roman"/>
                <w:bCs/>
                <w:color w:val="222222"/>
                <w:sz w:val="24"/>
                <w:szCs w:val="24"/>
                <w:shd w:val="clear" w:color="auto" w:fill="FFFFFF"/>
              </w:rPr>
              <w:t>rectifier</w:t>
            </w:r>
            <w:r w:rsidR="00F331B9">
              <w:rPr>
                <w:rFonts w:ascii="Times New Roman" w:hAnsi="Times New Roman" w:cs="Times New Roman"/>
                <w:color w:val="222222"/>
                <w:sz w:val="24"/>
                <w:szCs w:val="24"/>
                <w:shd w:val="clear" w:color="auto" w:fill="FFFFFF"/>
              </w:rPr>
              <w:t> and an ideal diode.</w:t>
            </w:r>
            <w:r w:rsidR="007F4D43">
              <w:rPr>
                <w:rFonts w:ascii="Times New Roman" w:hAnsi="Times New Roman" w:cs="Times New Roman"/>
                <w:color w:val="222222"/>
                <w:sz w:val="24"/>
                <w:szCs w:val="24"/>
                <w:shd w:val="clear" w:color="auto" w:fill="FFFFFF"/>
              </w:rPr>
              <w:t xml:space="preserve"> </w:t>
            </w:r>
            <w:r w:rsidRPr="008179C2">
              <w:rPr>
                <w:rFonts w:ascii="Times New Roman" w:hAnsi="Times New Roman" w:cs="Times New Roman"/>
                <w:color w:val="222222"/>
                <w:sz w:val="24"/>
                <w:szCs w:val="24"/>
                <w:shd w:val="clear" w:color="auto" w:fill="FFFFFF"/>
              </w:rPr>
              <w:t>They can amplify the AC signal and then rectify it, or they can do both at once with a single operational amplifier.</w:t>
            </w:r>
          </w:p>
          <w:p w14:paraId="5204D41D" w14:textId="5A2A49E0" w:rsidR="002E09C6" w:rsidRPr="002E09C6" w:rsidRDefault="002E09C6" w:rsidP="002A50A1">
            <w:pPr>
              <w:autoSpaceDE w:val="0"/>
              <w:autoSpaceDN w:val="0"/>
              <w:adjustRightInd w:val="0"/>
              <w:jc w:val="both"/>
              <w:rPr>
                <w:rFonts w:ascii="Times New Roman" w:hAnsi="Times New Roman" w:cs="Times New Roman"/>
                <w:color w:val="222222"/>
                <w:sz w:val="24"/>
                <w:szCs w:val="24"/>
                <w:shd w:val="clear" w:color="auto" w:fill="FFFFFF"/>
              </w:rPr>
            </w:pPr>
            <w:r w:rsidRPr="002E09C6">
              <w:rPr>
                <w:rFonts w:ascii="Times New Roman" w:hAnsi="Times New Roman" w:cs="Times New Roman"/>
                <w:color w:val="222222"/>
                <w:sz w:val="24"/>
                <w:szCs w:val="24"/>
                <w:shd w:val="clear" w:color="auto" w:fill="FFFFFF"/>
              </w:rPr>
              <w:t xml:space="preserve">The Precision Full Wave Rectifier circuits accept an ac signal at the input, inverts either the negative or the positive half, and delivers both the inverted and </w:t>
            </w:r>
            <w:r w:rsidR="006375C0" w:rsidRPr="002E09C6">
              <w:rPr>
                <w:rFonts w:ascii="Times New Roman" w:hAnsi="Times New Roman" w:cs="Times New Roman"/>
                <w:color w:val="222222"/>
                <w:sz w:val="24"/>
                <w:szCs w:val="24"/>
                <w:shd w:val="clear" w:color="auto" w:fill="FFFFFF"/>
              </w:rPr>
              <w:t>non</w:t>
            </w:r>
            <w:r w:rsidR="006375C0">
              <w:rPr>
                <w:rFonts w:ascii="Times New Roman" w:hAnsi="Times New Roman" w:cs="Times New Roman"/>
                <w:color w:val="222222"/>
                <w:sz w:val="24"/>
                <w:szCs w:val="24"/>
                <w:shd w:val="clear" w:color="auto" w:fill="FFFFFF"/>
              </w:rPr>
              <w:t>-</w:t>
            </w:r>
            <w:r w:rsidR="006375C0" w:rsidRPr="002E09C6">
              <w:rPr>
                <w:rFonts w:ascii="Times New Roman" w:hAnsi="Times New Roman" w:cs="Times New Roman"/>
                <w:color w:val="222222"/>
                <w:sz w:val="24"/>
                <w:szCs w:val="24"/>
                <w:shd w:val="clear" w:color="auto" w:fill="FFFFFF"/>
              </w:rPr>
              <w:t>inverted</w:t>
            </w:r>
            <w:r w:rsidRPr="002E09C6">
              <w:rPr>
                <w:rFonts w:ascii="Times New Roman" w:hAnsi="Times New Roman" w:cs="Times New Roman"/>
                <w:color w:val="222222"/>
                <w:sz w:val="24"/>
                <w:szCs w:val="24"/>
                <w:shd w:val="clear" w:color="auto" w:fill="FFFFFF"/>
              </w:rPr>
              <w:t xml:space="preserve"> halves at the output,</w:t>
            </w:r>
            <w:r>
              <w:rPr>
                <w:rFonts w:ascii="Times New Roman" w:hAnsi="Times New Roman" w:cs="Times New Roman"/>
                <w:color w:val="222222"/>
                <w:sz w:val="24"/>
                <w:szCs w:val="24"/>
                <w:shd w:val="clear" w:color="auto" w:fill="FFFFFF"/>
              </w:rPr>
              <w:t xml:space="preserve"> shown in following figure.</w:t>
            </w:r>
          </w:p>
        </w:tc>
      </w:tr>
    </w:tbl>
    <w:p w14:paraId="2002985B" w14:textId="77777777" w:rsidR="00CF031D" w:rsidRDefault="00CF031D" w:rsidP="00CF031D">
      <w:pPr>
        <w:widowControl w:val="0"/>
        <w:suppressAutoHyphens/>
        <w:spacing w:after="0" w:line="264" w:lineRule="auto"/>
        <w:jc w:val="both"/>
        <w:rPr>
          <w:rFonts w:ascii="Times New Roman" w:hAnsi="Times New Roman"/>
          <w:b/>
          <w:sz w:val="24"/>
          <w:szCs w:val="24"/>
        </w:rPr>
      </w:pPr>
    </w:p>
    <w:p w14:paraId="463DED95" w14:textId="77777777" w:rsidR="009E42C2" w:rsidRDefault="009E42C2" w:rsidP="00CF031D">
      <w:pPr>
        <w:widowControl w:val="0"/>
        <w:suppressAutoHyphens/>
        <w:spacing w:after="0" w:line="264" w:lineRule="auto"/>
        <w:jc w:val="both"/>
        <w:rPr>
          <w:rFonts w:ascii="Times New Roman" w:hAnsi="Times New Roman"/>
          <w:b/>
          <w:sz w:val="24"/>
          <w:szCs w:val="24"/>
        </w:rPr>
      </w:pPr>
    </w:p>
    <w:p w14:paraId="50D03C67" w14:textId="77777777" w:rsidR="009E42C2" w:rsidRDefault="009E42C2" w:rsidP="00CF031D">
      <w:pPr>
        <w:widowControl w:val="0"/>
        <w:suppressAutoHyphens/>
        <w:spacing w:after="0" w:line="264" w:lineRule="auto"/>
        <w:jc w:val="both"/>
        <w:rPr>
          <w:rFonts w:ascii="Times New Roman" w:hAnsi="Times New Roman"/>
          <w:b/>
          <w:sz w:val="24"/>
          <w:szCs w:val="24"/>
        </w:rPr>
      </w:pPr>
    </w:p>
    <w:p w14:paraId="5FAA1C00" w14:textId="77777777" w:rsidR="009E42C2" w:rsidRDefault="009E42C2" w:rsidP="00CF031D">
      <w:pPr>
        <w:widowControl w:val="0"/>
        <w:suppressAutoHyphens/>
        <w:spacing w:after="0" w:line="264" w:lineRule="auto"/>
        <w:jc w:val="both"/>
        <w:rPr>
          <w:rFonts w:ascii="Times New Roman" w:hAnsi="Times New Roman"/>
          <w:b/>
          <w:sz w:val="24"/>
          <w:szCs w:val="24"/>
        </w:rPr>
      </w:pPr>
    </w:p>
    <w:p w14:paraId="1C010B03" w14:textId="77777777" w:rsidR="009E42C2" w:rsidRDefault="009E42C2" w:rsidP="00CF031D">
      <w:pPr>
        <w:widowControl w:val="0"/>
        <w:suppressAutoHyphens/>
        <w:spacing w:after="0" w:line="264" w:lineRule="auto"/>
        <w:jc w:val="both"/>
        <w:rPr>
          <w:rFonts w:ascii="Times New Roman" w:hAnsi="Times New Roman"/>
          <w:b/>
          <w:sz w:val="24"/>
          <w:szCs w:val="24"/>
        </w:rPr>
      </w:pPr>
    </w:p>
    <w:p w14:paraId="6F1031DA" w14:textId="77777777" w:rsidR="009E42C2" w:rsidRDefault="009E42C2" w:rsidP="00CF031D">
      <w:pPr>
        <w:widowControl w:val="0"/>
        <w:suppressAutoHyphens/>
        <w:spacing w:after="0" w:line="264" w:lineRule="auto"/>
        <w:jc w:val="both"/>
        <w:rPr>
          <w:rFonts w:ascii="Times New Roman" w:hAnsi="Times New Roman"/>
          <w:b/>
          <w:sz w:val="24"/>
          <w:szCs w:val="24"/>
        </w:rPr>
      </w:pPr>
    </w:p>
    <w:p w14:paraId="5B556823" w14:textId="77777777" w:rsidR="009E42C2" w:rsidRDefault="009E42C2" w:rsidP="00CF031D">
      <w:pPr>
        <w:widowControl w:val="0"/>
        <w:suppressAutoHyphens/>
        <w:spacing w:after="0" w:line="264" w:lineRule="auto"/>
        <w:jc w:val="both"/>
        <w:rPr>
          <w:rFonts w:ascii="Times New Roman" w:hAnsi="Times New Roman"/>
          <w:b/>
          <w:sz w:val="24"/>
          <w:szCs w:val="24"/>
        </w:rPr>
      </w:pPr>
    </w:p>
    <w:p w14:paraId="7688EECA" w14:textId="77777777" w:rsidR="009E42C2" w:rsidRDefault="009E42C2" w:rsidP="00CF031D">
      <w:pPr>
        <w:widowControl w:val="0"/>
        <w:suppressAutoHyphens/>
        <w:spacing w:after="0" w:line="264" w:lineRule="auto"/>
        <w:jc w:val="both"/>
        <w:rPr>
          <w:rFonts w:ascii="Times New Roman" w:hAnsi="Times New Roman"/>
          <w:b/>
          <w:sz w:val="24"/>
          <w:szCs w:val="24"/>
        </w:rPr>
      </w:pPr>
    </w:p>
    <w:p w14:paraId="7E3DA0AF" w14:textId="77777777" w:rsidR="009E42C2" w:rsidRDefault="009E42C2" w:rsidP="00CF031D">
      <w:pPr>
        <w:widowControl w:val="0"/>
        <w:suppressAutoHyphens/>
        <w:spacing w:after="0" w:line="264" w:lineRule="auto"/>
        <w:jc w:val="both"/>
        <w:rPr>
          <w:rFonts w:ascii="Times New Roman" w:hAnsi="Times New Roman"/>
          <w:b/>
          <w:sz w:val="24"/>
          <w:szCs w:val="24"/>
        </w:rPr>
      </w:pPr>
    </w:p>
    <w:p w14:paraId="1D4A4998" w14:textId="77777777" w:rsidR="009E42C2" w:rsidRDefault="009E42C2" w:rsidP="00CF031D">
      <w:pPr>
        <w:widowControl w:val="0"/>
        <w:suppressAutoHyphens/>
        <w:spacing w:after="0" w:line="264" w:lineRule="auto"/>
        <w:jc w:val="both"/>
        <w:rPr>
          <w:rFonts w:ascii="Times New Roman" w:hAnsi="Times New Roman"/>
          <w:b/>
          <w:sz w:val="24"/>
          <w:szCs w:val="24"/>
        </w:rPr>
      </w:pPr>
    </w:p>
    <w:p w14:paraId="45F614F9" w14:textId="77777777" w:rsidR="009E42C2" w:rsidRDefault="009E42C2" w:rsidP="00CF031D">
      <w:pPr>
        <w:widowControl w:val="0"/>
        <w:suppressAutoHyphens/>
        <w:spacing w:after="0" w:line="264" w:lineRule="auto"/>
        <w:jc w:val="both"/>
        <w:rPr>
          <w:rFonts w:ascii="Times New Roman" w:hAnsi="Times New Roman"/>
          <w:b/>
          <w:sz w:val="24"/>
          <w:szCs w:val="24"/>
        </w:rPr>
      </w:pPr>
    </w:p>
    <w:p w14:paraId="0C8F7C9C" w14:textId="77777777" w:rsidR="009E42C2" w:rsidRDefault="009E42C2" w:rsidP="00CF031D">
      <w:pPr>
        <w:widowControl w:val="0"/>
        <w:suppressAutoHyphens/>
        <w:spacing w:after="0" w:line="264" w:lineRule="auto"/>
        <w:jc w:val="both"/>
        <w:rPr>
          <w:rFonts w:ascii="Times New Roman" w:hAnsi="Times New Roman"/>
          <w:b/>
          <w:sz w:val="24"/>
          <w:szCs w:val="24"/>
        </w:rPr>
      </w:pPr>
    </w:p>
    <w:p w14:paraId="77AC3294" w14:textId="77777777" w:rsidR="009E42C2" w:rsidRDefault="009E42C2" w:rsidP="00CF031D">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876"/>
      </w:tblGrid>
      <w:tr w:rsidR="00796CC5" w14:paraId="2EAFA202" w14:textId="77777777" w:rsidTr="00E40D02">
        <w:tc>
          <w:tcPr>
            <w:tcW w:w="9914" w:type="dxa"/>
          </w:tcPr>
          <w:p w14:paraId="6300BF16" w14:textId="0AFFFA90" w:rsidR="00796CC5" w:rsidRPr="007609F2" w:rsidRDefault="00F56B62" w:rsidP="00D67304">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lastRenderedPageBreak/>
              <w:t>Circuit Diagram</w:t>
            </w:r>
            <w:r w:rsidR="00796CC5" w:rsidRPr="001D6337">
              <w:rPr>
                <w:rFonts w:ascii="Times New Roman" w:hAnsi="Times New Roman"/>
                <w:b/>
                <w:color w:val="BC202E"/>
                <w:sz w:val="24"/>
                <w:szCs w:val="24"/>
              </w:rPr>
              <w:t>:</w:t>
            </w:r>
            <w:r w:rsidR="00796CC5" w:rsidRPr="001D6337">
              <w:rPr>
                <w:rFonts w:ascii="Times New Roman" w:hAnsi="Times New Roman"/>
                <w:b/>
                <w:sz w:val="24"/>
                <w:szCs w:val="24"/>
              </w:rPr>
              <w:t xml:space="preserve"> </w:t>
            </w:r>
          </w:p>
        </w:tc>
      </w:tr>
      <w:tr w:rsidR="00796CC5" w14:paraId="3F422C1F" w14:textId="77777777" w:rsidTr="00E40D02">
        <w:tc>
          <w:tcPr>
            <w:tcW w:w="9914" w:type="dxa"/>
          </w:tcPr>
          <w:p w14:paraId="41E706A6" w14:textId="77777777" w:rsidR="00A940EA" w:rsidRDefault="007566BE" w:rsidP="00F56B62">
            <w:pPr>
              <w:autoSpaceDE w:val="0"/>
              <w:spacing w:line="100" w:lineRule="atLeast"/>
            </w:pPr>
            <w:r>
              <w:object w:dxaOrig="4320" w:dyaOrig="2193" w14:anchorId="4AED5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48.65pt" o:ole="">
                  <v:imagedata r:id="rId10" o:title=""/>
                </v:shape>
                <o:OLEObject Type="Embed" ProgID="PBrush" ShapeID="_x0000_i1025" DrawAspect="Content" ObjectID="_1694205110" r:id="rId11"/>
              </w:object>
            </w:r>
          </w:p>
          <w:p w14:paraId="5A5CB7CB" w14:textId="77777777" w:rsidR="00260D0B" w:rsidRDefault="00260D0B" w:rsidP="00F56B62">
            <w:pPr>
              <w:autoSpaceDE w:val="0"/>
              <w:spacing w:line="100" w:lineRule="atLeast"/>
              <w:rPr>
                <w:rFonts w:ascii="Times New Roman" w:hAnsi="Times New Roman" w:cs="Times New Roman"/>
                <w:b/>
                <w:sz w:val="24"/>
                <w:szCs w:val="24"/>
              </w:rPr>
            </w:pPr>
          </w:p>
          <w:p w14:paraId="548FF135" w14:textId="77777777" w:rsidR="00260D0B" w:rsidRDefault="00260D0B" w:rsidP="00F56B62">
            <w:pPr>
              <w:autoSpaceDE w:val="0"/>
              <w:spacing w:line="100" w:lineRule="atLeast"/>
              <w:rPr>
                <w:rFonts w:ascii="Times New Roman" w:hAnsi="Times New Roman" w:cs="Times New Roman"/>
                <w:b/>
                <w:sz w:val="24"/>
                <w:szCs w:val="24"/>
              </w:rPr>
            </w:pPr>
          </w:p>
          <w:p w14:paraId="3D674EAE" w14:textId="5109D279" w:rsidR="00260D0B" w:rsidRPr="00F56B62" w:rsidRDefault="00260D0B" w:rsidP="00F56B62">
            <w:pPr>
              <w:autoSpaceDE w:val="0"/>
              <w:spacing w:line="100" w:lineRule="atLeast"/>
              <w:rPr>
                <w:rFonts w:ascii="Times New Roman" w:hAnsi="Times New Roman" w:cs="Times New Roman"/>
                <w:b/>
                <w:sz w:val="24"/>
                <w:szCs w:val="24"/>
              </w:rPr>
            </w:pPr>
            <w:r>
              <w:rPr>
                <w:noProof/>
              </w:rPr>
              <w:drawing>
                <wp:inline distT="0" distB="0" distL="0" distR="0" wp14:anchorId="00DC499F" wp14:editId="1E010E30">
                  <wp:extent cx="6800850" cy="3823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00850" cy="3823335"/>
                          </a:xfrm>
                          <a:prstGeom prst="rect">
                            <a:avLst/>
                          </a:prstGeom>
                        </pic:spPr>
                      </pic:pic>
                    </a:graphicData>
                  </a:graphic>
                </wp:inline>
              </w:drawing>
            </w:r>
          </w:p>
        </w:tc>
      </w:tr>
    </w:tbl>
    <w:p w14:paraId="4948D371" w14:textId="67C70144" w:rsidR="00EE59A2" w:rsidRDefault="00EE59A2" w:rsidP="00CF031D">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EE59A2" w14:paraId="35CFE84E" w14:textId="77777777" w:rsidTr="00C8640D">
        <w:tc>
          <w:tcPr>
            <w:tcW w:w="9914" w:type="dxa"/>
          </w:tcPr>
          <w:p w14:paraId="3C3419D6" w14:textId="5EFAA455" w:rsidR="00EE59A2" w:rsidRPr="007609F2" w:rsidRDefault="00EE59A2" w:rsidP="002A50A1">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Stepwise-Procedure:</w:t>
            </w:r>
          </w:p>
        </w:tc>
      </w:tr>
      <w:tr w:rsidR="00EE59A2" w14:paraId="16006E17" w14:textId="77777777" w:rsidTr="00C8640D">
        <w:tc>
          <w:tcPr>
            <w:tcW w:w="9914" w:type="dxa"/>
          </w:tcPr>
          <w:p w14:paraId="14C501D8" w14:textId="065C61BC" w:rsidR="0055790B" w:rsidRDefault="000454AB" w:rsidP="000454AB">
            <w:pPr>
              <w:pStyle w:val="ListParagraph"/>
              <w:numPr>
                <w:ilvl w:val="0"/>
                <w:numId w:val="22"/>
              </w:numPr>
              <w:autoSpaceDE w:val="0"/>
              <w:spacing w:line="100" w:lineRule="atLeast"/>
              <w:rPr>
                <w:rFonts w:ascii="Times New Roman" w:hAnsi="Times New Roman" w:cs="Times New Roman"/>
                <w:sz w:val="24"/>
                <w:szCs w:val="24"/>
              </w:rPr>
            </w:pPr>
            <w:r>
              <w:rPr>
                <w:rFonts w:ascii="Times New Roman" w:hAnsi="Times New Roman" w:cs="Times New Roman"/>
                <w:sz w:val="24"/>
                <w:szCs w:val="24"/>
              </w:rPr>
              <w:lastRenderedPageBreak/>
              <w:t>Make the connection as per the diagram shown</w:t>
            </w:r>
          </w:p>
          <w:p w14:paraId="2A4091EA" w14:textId="1B729B26" w:rsidR="000454AB" w:rsidRDefault="000454AB" w:rsidP="000454AB">
            <w:pPr>
              <w:pStyle w:val="ListParagraph"/>
              <w:numPr>
                <w:ilvl w:val="0"/>
                <w:numId w:val="22"/>
              </w:numPr>
              <w:autoSpaceDE w:val="0"/>
              <w:spacing w:line="100" w:lineRule="atLeast"/>
              <w:rPr>
                <w:rFonts w:ascii="Times New Roman" w:hAnsi="Times New Roman" w:cs="Times New Roman"/>
                <w:sz w:val="24"/>
                <w:szCs w:val="24"/>
              </w:rPr>
            </w:pPr>
            <w:r>
              <w:rPr>
                <w:rFonts w:ascii="Times New Roman" w:hAnsi="Times New Roman" w:cs="Times New Roman"/>
                <w:sz w:val="24"/>
                <w:szCs w:val="24"/>
              </w:rPr>
              <w:t>Apply AC signal as shown in diagram</w:t>
            </w:r>
          </w:p>
          <w:p w14:paraId="7D81D98B" w14:textId="4C2BBD1A" w:rsidR="000454AB" w:rsidRDefault="000454AB" w:rsidP="000454AB">
            <w:pPr>
              <w:pStyle w:val="ListParagraph"/>
              <w:numPr>
                <w:ilvl w:val="0"/>
                <w:numId w:val="22"/>
              </w:numPr>
              <w:autoSpaceDE w:val="0"/>
              <w:spacing w:line="100" w:lineRule="atLeast"/>
              <w:rPr>
                <w:rFonts w:ascii="Times New Roman" w:hAnsi="Times New Roman" w:cs="Times New Roman"/>
                <w:sz w:val="24"/>
                <w:szCs w:val="24"/>
              </w:rPr>
            </w:pPr>
            <w:r>
              <w:rPr>
                <w:rFonts w:ascii="Times New Roman" w:hAnsi="Times New Roman" w:cs="Times New Roman"/>
                <w:sz w:val="24"/>
                <w:szCs w:val="24"/>
              </w:rPr>
              <w:t>Observe the waveform on CRO</w:t>
            </w:r>
          </w:p>
          <w:p w14:paraId="6F57CA7F" w14:textId="211E0B17" w:rsidR="00EE59A2" w:rsidRPr="00975FF2" w:rsidRDefault="00EE59A2" w:rsidP="00975FF2">
            <w:pPr>
              <w:autoSpaceDE w:val="0"/>
              <w:spacing w:line="100" w:lineRule="atLeast"/>
              <w:rPr>
                <w:rFonts w:ascii="Times New Roman" w:hAnsi="Times New Roman" w:cs="Times New Roman"/>
                <w:sz w:val="24"/>
                <w:szCs w:val="24"/>
              </w:rPr>
            </w:pPr>
          </w:p>
        </w:tc>
      </w:tr>
    </w:tbl>
    <w:p w14:paraId="2A610633" w14:textId="77777777" w:rsidR="00CF031D" w:rsidRDefault="00CF031D" w:rsidP="000454AB">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EE59A2" w14:paraId="19055D8D" w14:textId="77777777" w:rsidTr="00C8640D">
        <w:tc>
          <w:tcPr>
            <w:tcW w:w="9914" w:type="dxa"/>
          </w:tcPr>
          <w:p w14:paraId="558CE3A0" w14:textId="1279F260" w:rsidR="00EE59A2" w:rsidRPr="007609F2" w:rsidRDefault="00EE59A2" w:rsidP="002A50A1">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Observation Table</w:t>
            </w:r>
            <w:r w:rsidR="00BB2703">
              <w:rPr>
                <w:rFonts w:ascii="Times New Roman" w:hAnsi="Times New Roman"/>
                <w:b/>
                <w:color w:val="BC202E"/>
                <w:sz w:val="24"/>
                <w:szCs w:val="24"/>
              </w:rPr>
              <w:t>:</w:t>
            </w:r>
          </w:p>
        </w:tc>
      </w:tr>
      <w:tr w:rsidR="00EE59A2" w14:paraId="78D458B0" w14:textId="77777777" w:rsidTr="00C8640D">
        <w:tc>
          <w:tcPr>
            <w:tcW w:w="9914" w:type="dxa"/>
          </w:tcPr>
          <w:p w14:paraId="7AE67D99" w14:textId="77777777" w:rsidR="00A940EA" w:rsidRDefault="00A940EA" w:rsidP="00A940EA">
            <w:pPr>
              <w:pStyle w:val="ListParagraph"/>
              <w:autoSpaceDE w:val="0"/>
              <w:spacing w:line="100" w:lineRule="atLeast"/>
              <w:ind w:left="108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611"/>
              <w:gridCol w:w="4844"/>
              <w:gridCol w:w="3228"/>
            </w:tblGrid>
            <w:tr w:rsidR="00C872E2" w14:paraId="555F4E45" w14:textId="77777777" w:rsidTr="00C872E2">
              <w:tc>
                <w:tcPr>
                  <w:tcW w:w="1611" w:type="dxa"/>
                </w:tcPr>
                <w:p w14:paraId="1399564F" w14:textId="37CEE0E9" w:rsidR="00C872E2" w:rsidRDefault="00C872E2" w:rsidP="002A50A1">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Sr. No.</w:t>
                  </w:r>
                </w:p>
              </w:tc>
              <w:tc>
                <w:tcPr>
                  <w:tcW w:w="4844" w:type="dxa"/>
                </w:tcPr>
                <w:p w14:paraId="7C90CFAA" w14:textId="21BDE157" w:rsidR="00C872E2" w:rsidRDefault="00C872E2" w:rsidP="002A50A1">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Vin(p-p)</w:t>
                  </w:r>
                </w:p>
              </w:tc>
              <w:tc>
                <w:tcPr>
                  <w:tcW w:w="3228" w:type="dxa"/>
                </w:tcPr>
                <w:p w14:paraId="5A7BAB16" w14:textId="53404E08" w:rsidR="00C872E2" w:rsidRDefault="00C872E2" w:rsidP="002A50A1">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Vo(p-p)</w:t>
                  </w:r>
                </w:p>
              </w:tc>
            </w:tr>
            <w:tr w:rsidR="00C872E2" w14:paraId="3A35AA31" w14:textId="77777777" w:rsidTr="00C872E2">
              <w:tc>
                <w:tcPr>
                  <w:tcW w:w="1611" w:type="dxa"/>
                </w:tcPr>
                <w:p w14:paraId="68173415" w14:textId="64FE5DCC" w:rsidR="00C872E2" w:rsidRDefault="00C872E2" w:rsidP="002A50A1">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1</w:t>
                  </w:r>
                </w:p>
              </w:tc>
              <w:tc>
                <w:tcPr>
                  <w:tcW w:w="4844" w:type="dxa"/>
                </w:tcPr>
                <w:p w14:paraId="5D360868" w14:textId="0D615399" w:rsidR="00C872E2" w:rsidRDefault="00C872E2" w:rsidP="002A50A1">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2V</w:t>
                  </w:r>
                </w:p>
              </w:tc>
              <w:tc>
                <w:tcPr>
                  <w:tcW w:w="3228" w:type="dxa"/>
                </w:tcPr>
                <w:p w14:paraId="7CED6481" w14:textId="69D0CB0D" w:rsidR="00C872E2" w:rsidRDefault="00C872E2" w:rsidP="002A50A1">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2V</w:t>
                  </w:r>
                </w:p>
              </w:tc>
            </w:tr>
          </w:tbl>
          <w:p w14:paraId="7DE29753" w14:textId="4E3940B8" w:rsidR="00BB2703" w:rsidRPr="007609F2" w:rsidRDefault="00BB2703" w:rsidP="002A50A1">
            <w:pPr>
              <w:widowControl w:val="0"/>
              <w:suppressAutoHyphens/>
              <w:spacing w:line="264" w:lineRule="auto"/>
              <w:jc w:val="both"/>
              <w:rPr>
                <w:rFonts w:ascii="Times New Roman" w:hAnsi="Times New Roman"/>
                <w:sz w:val="24"/>
                <w:szCs w:val="24"/>
                <w:lang w:eastAsia="en-IN"/>
              </w:rPr>
            </w:pPr>
          </w:p>
        </w:tc>
      </w:tr>
    </w:tbl>
    <w:p w14:paraId="5321DFA0" w14:textId="6628F0B0"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BB2703" w14:paraId="2054621B" w14:textId="77777777" w:rsidTr="00F56B62">
        <w:tc>
          <w:tcPr>
            <w:tcW w:w="9914" w:type="dxa"/>
          </w:tcPr>
          <w:p w14:paraId="4F08D15B" w14:textId="1A84A52A" w:rsidR="00BB2703" w:rsidRPr="007609F2" w:rsidRDefault="00BB2703" w:rsidP="002A50A1">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 xml:space="preserve">Calculation: </w:t>
            </w:r>
          </w:p>
        </w:tc>
      </w:tr>
      <w:tr w:rsidR="00BB2703" w14:paraId="0A42CF19" w14:textId="77777777" w:rsidTr="00F56B62">
        <w:tc>
          <w:tcPr>
            <w:tcW w:w="9914" w:type="dxa"/>
          </w:tcPr>
          <w:p w14:paraId="66071106" w14:textId="77777777" w:rsidR="008E7DC4" w:rsidRDefault="00F1491C" w:rsidP="00F1491C">
            <w:pPr>
              <w:autoSpaceDE w:val="0"/>
              <w:spacing w:line="100" w:lineRule="atLeast"/>
              <w:rPr>
                <w:rFonts w:ascii="Times New Roman" w:hAnsi="Times New Roman" w:cs="Times New Roman"/>
                <w:sz w:val="24"/>
                <w:szCs w:val="24"/>
              </w:rPr>
            </w:pPr>
            <w:r w:rsidRPr="00325599">
              <w:rPr>
                <w:rFonts w:ascii="Times New Roman" w:hAnsi="Times New Roman" w:cs="Times New Roman"/>
                <w:b/>
                <w:bCs/>
                <w:sz w:val="24"/>
                <w:szCs w:val="24"/>
              </w:rPr>
              <w:t>Design:-</w:t>
            </w:r>
          </w:p>
          <w:p w14:paraId="24206802" w14:textId="23B72D42" w:rsidR="00BB2703" w:rsidRPr="00394091" w:rsidRDefault="00CF031D" w:rsidP="00394091">
            <w:pPr>
              <w:autoSpaceDE w:val="0"/>
              <w:jc w:val="center"/>
              <w:rPr>
                <w:rFonts w:ascii="Times New Roman" w:eastAsiaTheme="minorEastAsia" w:hAnsi="Times New Roman" w:cs="Times New Roman"/>
                <w:i/>
                <w:sz w:val="20"/>
                <w:szCs w:val="20"/>
              </w:rPr>
            </w:pPr>
            <w:r>
              <w:rPr>
                <w:rFonts w:ascii="Times New Roman" w:eastAsiaTheme="minorEastAsia" w:hAnsi="Times New Roman" w:cs="Times New Roman"/>
                <w:i/>
                <w:sz w:val="20"/>
                <w:szCs w:val="20"/>
              </w:rPr>
              <w:t xml:space="preserve"> </w:t>
            </w:r>
          </w:p>
        </w:tc>
      </w:tr>
    </w:tbl>
    <w:p w14:paraId="3F856B1E" w14:textId="77777777" w:rsidR="00486834" w:rsidRDefault="00486834" w:rsidP="00486834">
      <w:pPr>
        <w:widowControl w:val="0"/>
        <w:suppressAutoHyphens/>
        <w:spacing w:after="0" w:line="264" w:lineRule="auto"/>
        <w:jc w:val="both"/>
        <w:rPr>
          <w:rFonts w:ascii="Times New Roman" w:hAnsi="Times New Roman"/>
          <w:b/>
          <w:sz w:val="24"/>
          <w:szCs w:val="24"/>
        </w:rPr>
      </w:pPr>
    </w:p>
    <w:p w14:paraId="193C2627" w14:textId="77777777" w:rsidR="00F56B62" w:rsidRDefault="00F56B62" w:rsidP="00486834">
      <w:pPr>
        <w:widowControl w:val="0"/>
        <w:suppressAutoHyphens/>
        <w:spacing w:after="0" w:line="264" w:lineRule="auto"/>
        <w:jc w:val="both"/>
        <w:rPr>
          <w:rFonts w:ascii="Times New Roman" w:hAnsi="Times New Roman"/>
          <w:b/>
          <w:sz w:val="24"/>
          <w:szCs w:val="24"/>
        </w:rPr>
      </w:pPr>
    </w:p>
    <w:p w14:paraId="339076B8" w14:textId="77777777" w:rsidR="00F56B62" w:rsidRDefault="00F56B62" w:rsidP="00486834">
      <w:pPr>
        <w:widowControl w:val="0"/>
        <w:suppressAutoHyphens/>
        <w:spacing w:after="0" w:line="264" w:lineRule="auto"/>
        <w:jc w:val="both"/>
        <w:rPr>
          <w:rFonts w:ascii="Times New Roman" w:hAnsi="Times New Roman"/>
          <w:b/>
          <w:sz w:val="24"/>
          <w:szCs w:val="24"/>
        </w:rPr>
      </w:pPr>
    </w:p>
    <w:p w14:paraId="48272E6F" w14:textId="77777777" w:rsidR="00F56B62" w:rsidRDefault="00F56B62" w:rsidP="00486834">
      <w:pPr>
        <w:widowControl w:val="0"/>
        <w:suppressAutoHyphens/>
        <w:spacing w:after="0" w:line="264" w:lineRule="auto"/>
        <w:jc w:val="both"/>
        <w:rPr>
          <w:rFonts w:ascii="Times New Roman" w:hAnsi="Times New Roman"/>
          <w:b/>
          <w:sz w:val="24"/>
          <w:szCs w:val="24"/>
        </w:rPr>
      </w:pPr>
    </w:p>
    <w:p w14:paraId="222D3E01" w14:textId="77777777" w:rsidR="00F56B62" w:rsidRDefault="00F56B62" w:rsidP="00486834">
      <w:pPr>
        <w:widowControl w:val="0"/>
        <w:suppressAutoHyphens/>
        <w:spacing w:after="0" w:line="264" w:lineRule="auto"/>
        <w:jc w:val="both"/>
        <w:rPr>
          <w:rFonts w:ascii="Times New Roman" w:hAnsi="Times New Roman"/>
          <w:b/>
          <w:sz w:val="24"/>
          <w:szCs w:val="24"/>
        </w:rPr>
      </w:pPr>
    </w:p>
    <w:p w14:paraId="3CB0727F" w14:textId="77777777" w:rsidR="00F56B62" w:rsidRDefault="00F56B62" w:rsidP="00486834">
      <w:pPr>
        <w:widowControl w:val="0"/>
        <w:suppressAutoHyphens/>
        <w:spacing w:after="0" w:line="264" w:lineRule="auto"/>
        <w:jc w:val="both"/>
        <w:rPr>
          <w:rFonts w:ascii="Times New Roman" w:hAnsi="Times New Roman"/>
          <w:b/>
          <w:sz w:val="24"/>
          <w:szCs w:val="24"/>
        </w:rPr>
      </w:pPr>
    </w:p>
    <w:p w14:paraId="58254C93" w14:textId="77777777" w:rsidR="00F56B62" w:rsidRDefault="00F56B62" w:rsidP="00486834">
      <w:pPr>
        <w:widowControl w:val="0"/>
        <w:suppressAutoHyphens/>
        <w:spacing w:after="0" w:line="264" w:lineRule="auto"/>
        <w:jc w:val="both"/>
        <w:rPr>
          <w:rFonts w:ascii="Times New Roman" w:hAnsi="Times New Roman"/>
          <w:b/>
          <w:sz w:val="24"/>
          <w:szCs w:val="24"/>
        </w:rPr>
      </w:pPr>
    </w:p>
    <w:p w14:paraId="150B751F" w14:textId="77777777" w:rsidR="007566BE" w:rsidRDefault="007566BE" w:rsidP="00486834">
      <w:pPr>
        <w:widowControl w:val="0"/>
        <w:suppressAutoHyphens/>
        <w:spacing w:after="0" w:line="264" w:lineRule="auto"/>
        <w:jc w:val="both"/>
        <w:rPr>
          <w:rFonts w:ascii="Times New Roman" w:hAnsi="Times New Roman"/>
          <w:b/>
          <w:sz w:val="24"/>
          <w:szCs w:val="24"/>
        </w:rPr>
      </w:pPr>
    </w:p>
    <w:p w14:paraId="5875058F" w14:textId="77777777" w:rsidR="002631E8" w:rsidRDefault="002631E8" w:rsidP="00486834">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ayout w:type="fixed"/>
        <w:tblLook w:val="04A0" w:firstRow="1" w:lastRow="0" w:firstColumn="1" w:lastColumn="0" w:noHBand="0" w:noVBand="1"/>
      </w:tblPr>
      <w:tblGrid>
        <w:gridCol w:w="9914"/>
      </w:tblGrid>
      <w:tr w:rsidR="00497553" w14:paraId="192D51F4" w14:textId="77777777" w:rsidTr="005C6235">
        <w:tc>
          <w:tcPr>
            <w:tcW w:w="9914" w:type="dxa"/>
          </w:tcPr>
          <w:p w14:paraId="43A12C4D" w14:textId="18455ECD" w:rsidR="00497553" w:rsidRPr="007609F2" w:rsidRDefault="00497553" w:rsidP="00D67304">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Waveform</w:t>
            </w:r>
            <w:r w:rsidR="00F56B62">
              <w:rPr>
                <w:rFonts w:ascii="Times New Roman" w:hAnsi="Times New Roman"/>
                <w:b/>
                <w:color w:val="BC202E"/>
                <w:sz w:val="24"/>
                <w:szCs w:val="24"/>
              </w:rPr>
              <w:t xml:space="preserve">s: </w:t>
            </w:r>
          </w:p>
        </w:tc>
      </w:tr>
      <w:tr w:rsidR="00497553" w14:paraId="12A93333" w14:textId="77777777" w:rsidTr="005C6235">
        <w:tc>
          <w:tcPr>
            <w:tcW w:w="9914" w:type="dxa"/>
          </w:tcPr>
          <w:p w14:paraId="773A4D02" w14:textId="2472FCE0" w:rsidR="00861D21" w:rsidRPr="00F56B62" w:rsidRDefault="00260D0B" w:rsidP="00F56B62">
            <w:pPr>
              <w:autoSpaceDE w:val="0"/>
              <w:spacing w:line="100" w:lineRule="atLeast"/>
              <w:rPr>
                <w:rFonts w:ascii="Times New Roman" w:hAnsi="Times New Roman" w:cs="Times New Roman"/>
                <w:b/>
                <w:sz w:val="24"/>
                <w:szCs w:val="24"/>
              </w:rPr>
            </w:pPr>
            <w:r>
              <w:rPr>
                <w:noProof/>
              </w:rPr>
              <w:drawing>
                <wp:inline distT="0" distB="0" distL="0" distR="0" wp14:anchorId="6A5BED65" wp14:editId="63AF3B98">
                  <wp:extent cx="6158230" cy="3462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8230" cy="3462020"/>
                          </a:xfrm>
                          <a:prstGeom prst="rect">
                            <a:avLst/>
                          </a:prstGeom>
                        </pic:spPr>
                      </pic:pic>
                    </a:graphicData>
                  </a:graphic>
                </wp:inline>
              </w:drawing>
            </w:r>
          </w:p>
        </w:tc>
      </w:tr>
    </w:tbl>
    <w:p w14:paraId="2C6541FC" w14:textId="77777777" w:rsidR="00497553" w:rsidRDefault="00497553" w:rsidP="00486834">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0876"/>
      </w:tblGrid>
      <w:tr w:rsidR="00F061A3" w14:paraId="5A0C043E" w14:textId="77777777" w:rsidTr="00A940EA">
        <w:tc>
          <w:tcPr>
            <w:tcW w:w="9914" w:type="dxa"/>
          </w:tcPr>
          <w:p w14:paraId="28CCF627" w14:textId="0EBA79AF" w:rsidR="00F061A3" w:rsidRPr="007609F2" w:rsidRDefault="00F061A3" w:rsidP="002A50A1">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lastRenderedPageBreak/>
              <w:t>Pos</w:t>
            </w:r>
            <w:r w:rsidR="00905ED1">
              <w:rPr>
                <w:rFonts w:ascii="Times New Roman" w:hAnsi="Times New Roman"/>
                <w:b/>
                <w:color w:val="BC202E"/>
                <w:sz w:val="24"/>
                <w:szCs w:val="24"/>
              </w:rPr>
              <w:t xml:space="preserve">t Lab </w:t>
            </w:r>
            <w:r w:rsidRPr="00F061A3">
              <w:rPr>
                <w:rFonts w:ascii="Times New Roman" w:hAnsi="Times New Roman"/>
                <w:b/>
                <w:color w:val="BC202E"/>
                <w:sz w:val="24"/>
                <w:szCs w:val="24"/>
              </w:rPr>
              <w:t>Questions</w:t>
            </w:r>
            <w:r>
              <w:rPr>
                <w:rFonts w:ascii="Times New Roman" w:hAnsi="Times New Roman"/>
                <w:b/>
                <w:color w:val="BC202E"/>
                <w:sz w:val="24"/>
                <w:szCs w:val="24"/>
              </w:rPr>
              <w:t xml:space="preserve">: </w:t>
            </w:r>
          </w:p>
        </w:tc>
      </w:tr>
      <w:tr w:rsidR="00F061A3" w14:paraId="1F3A1967" w14:textId="77777777" w:rsidTr="00FC3B8C">
        <w:tc>
          <w:tcPr>
            <w:tcW w:w="9914" w:type="dxa"/>
            <w:shd w:val="clear" w:color="auto" w:fill="auto"/>
          </w:tcPr>
          <w:p w14:paraId="30706CE2" w14:textId="2FF41726" w:rsidR="00D93E1E" w:rsidRDefault="005918BE" w:rsidP="00D93E1E">
            <w:pPr>
              <w:pStyle w:val="ListParagraph"/>
              <w:numPr>
                <w:ilvl w:val="0"/>
                <w:numId w:val="17"/>
              </w:numPr>
              <w:spacing w:line="100" w:lineRule="atLeast"/>
              <w:jc w:val="both"/>
              <w:rPr>
                <w:rFonts w:ascii="Times New Roman" w:hAnsi="Times New Roman"/>
                <w:iCs/>
                <w:sz w:val="24"/>
                <w:szCs w:val="24"/>
              </w:rPr>
            </w:pPr>
            <w:r>
              <w:rPr>
                <w:rFonts w:ascii="Times New Roman" w:hAnsi="Times New Roman"/>
                <w:iCs/>
                <w:sz w:val="24"/>
                <w:szCs w:val="24"/>
              </w:rPr>
              <w:t>Explain the working of Precision half wave rectifier?</w:t>
            </w:r>
          </w:p>
          <w:p w14:paraId="40F1FCEE" w14:textId="765C69AB" w:rsidR="00FC3B8C" w:rsidRPr="00FC3B8C" w:rsidRDefault="00FC3B8C" w:rsidP="00FC3B8C">
            <w:pPr>
              <w:textAlignment w:val="top"/>
              <w:rPr>
                <w:rFonts w:ascii="Arial" w:eastAsia="Times New Roman" w:hAnsi="Arial" w:cs="Arial"/>
                <w:color w:val="8AB4F8"/>
                <w:sz w:val="27"/>
                <w:szCs w:val="27"/>
                <w:highlight w:val="yellow"/>
                <w:lang w:val="en-IN" w:eastAsia="en-IN"/>
              </w:rPr>
            </w:pPr>
            <w:r w:rsidRPr="00FC3B8C">
              <w:rPr>
                <w:rFonts w:ascii="Arial" w:eastAsia="Times New Roman" w:hAnsi="Arial" w:cs="Arial"/>
                <w:color w:val="BDC1C6"/>
                <w:sz w:val="27"/>
                <w:szCs w:val="27"/>
                <w:highlight w:val="yellow"/>
                <w:lang w:val="en-IN" w:eastAsia="en-IN"/>
              </w:rPr>
              <w:fldChar w:fldCharType="begin"/>
            </w:r>
            <w:r w:rsidRPr="00FC3B8C">
              <w:rPr>
                <w:rFonts w:ascii="Arial" w:eastAsia="Times New Roman" w:hAnsi="Arial" w:cs="Arial"/>
                <w:color w:val="BDC1C6"/>
                <w:sz w:val="27"/>
                <w:szCs w:val="27"/>
                <w:highlight w:val="yellow"/>
                <w:lang w:val="en-IN" w:eastAsia="en-IN"/>
              </w:rPr>
              <w:instrText xml:space="preserve"> HYPERLINK "https://www.google.com/search?q=How+does+precision+full+wave+rectifier+work?&amp;rlz=1C1CHBF_enIN913IN913&amp;sxsrf=AOaemvIWGU2gd2sJDoTTXmqvqW2FTI6hwQ:1632679767452&amp;tbm=isch&amp;source=iu&amp;ictx=1&amp;fir=anzSzqnwWjlKeM%252CNM_SvzpRg7NekM%252C_&amp;vet=1&amp;usg=AI4_-kTaH3BIzYX2GqQL3Vp8i4x7FCvQlw&amp;sa=X&amp;ved=2ahUKEwj0kciMnp3zAhWIzzgGHfc-CfMQ9QF6BAgMEAE" \l "imgrc=anzSzqnwWjlKeM" </w:instrText>
            </w:r>
            <w:r w:rsidRPr="00FC3B8C">
              <w:rPr>
                <w:rFonts w:ascii="Arial" w:eastAsia="Times New Roman" w:hAnsi="Arial" w:cs="Arial"/>
                <w:color w:val="BDC1C6"/>
                <w:sz w:val="27"/>
                <w:szCs w:val="27"/>
                <w:highlight w:val="yellow"/>
                <w:lang w:val="en-IN" w:eastAsia="en-IN"/>
              </w:rPr>
              <w:fldChar w:fldCharType="separate"/>
            </w:r>
            <w:r w:rsidRPr="00FC3B8C">
              <w:rPr>
                <w:rFonts w:ascii="Arial" w:eastAsia="Times New Roman" w:hAnsi="Arial" w:cs="Arial"/>
                <w:color w:val="8AB4F8"/>
                <w:sz w:val="27"/>
                <w:szCs w:val="27"/>
                <w:highlight w:val="yellow"/>
                <w:lang w:val="en-IN" w:eastAsia="en-IN"/>
              </w:rPr>
              <w:br/>
            </w:r>
          </w:p>
          <w:p w14:paraId="57F0D06E" w14:textId="7FB11283" w:rsidR="00FC3B8C" w:rsidRPr="00FC3B8C" w:rsidRDefault="00FC3B8C" w:rsidP="00FC3B8C">
            <w:pPr>
              <w:textAlignment w:val="top"/>
              <w:rPr>
                <w:rFonts w:ascii="Times New Roman" w:eastAsia="Times New Roman" w:hAnsi="Times New Roman" w:cs="Times New Roman"/>
                <w:color w:val="BDC1C6"/>
                <w:sz w:val="28"/>
                <w:szCs w:val="28"/>
                <w:lang w:val="en-IN" w:eastAsia="en-IN"/>
              </w:rPr>
            </w:pPr>
            <w:r w:rsidRPr="00FC3B8C">
              <w:rPr>
                <w:rFonts w:ascii="Arial" w:eastAsia="Times New Roman" w:hAnsi="Arial" w:cs="Arial"/>
                <w:color w:val="BDC1C6"/>
                <w:sz w:val="27"/>
                <w:szCs w:val="27"/>
                <w:highlight w:val="yellow"/>
                <w:lang w:val="en-IN" w:eastAsia="en-IN"/>
              </w:rPr>
              <w:fldChar w:fldCharType="end"/>
            </w:r>
            <w:r w:rsidRPr="00FC3B8C">
              <w:rPr>
                <w:rFonts w:ascii="Arial" w:hAnsi="Arial" w:cs="Arial"/>
                <w:color w:val="202122"/>
                <w:sz w:val="28"/>
                <w:szCs w:val="28"/>
                <w:shd w:val="clear" w:color="auto" w:fill="FFFFFF"/>
              </w:rPr>
              <w:t xml:space="preserve"> </w:t>
            </w:r>
            <w:r w:rsidRPr="00FC3B8C">
              <w:rPr>
                <w:rFonts w:ascii="Times New Roman" w:hAnsi="Times New Roman" w:cs="Times New Roman"/>
                <w:color w:val="202122"/>
                <w:sz w:val="28"/>
                <w:szCs w:val="28"/>
                <w:shd w:val="clear" w:color="auto" w:fill="FFFFFF"/>
              </w:rPr>
              <w:t>The precision rectifier is a configuration obtained with an </w:t>
            </w:r>
            <w:r>
              <w:rPr>
                <w:rFonts w:ascii="Times New Roman" w:hAnsi="Times New Roman" w:cs="Times New Roman"/>
                <w:color w:val="202122"/>
                <w:sz w:val="28"/>
                <w:szCs w:val="28"/>
                <w:shd w:val="clear" w:color="auto" w:fill="FFFFFF"/>
              </w:rPr>
              <w:t>OPAMP</w:t>
            </w:r>
            <w:r w:rsidRPr="00FC3B8C">
              <w:rPr>
                <w:rFonts w:ascii="Times New Roman" w:hAnsi="Times New Roman" w:cs="Times New Roman"/>
                <w:color w:val="202122"/>
                <w:sz w:val="28"/>
                <w:szCs w:val="28"/>
                <w:shd w:val="clear" w:color="auto" w:fill="FFFFFF"/>
              </w:rPr>
              <w:t> in order to have a </w:t>
            </w:r>
            <w:r w:rsidRPr="00FC3B8C">
              <w:rPr>
                <w:rFonts w:ascii="Times New Roman" w:hAnsi="Times New Roman" w:cs="Times New Roman"/>
                <w:sz w:val="28"/>
                <w:szCs w:val="28"/>
                <w:shd w:val="clear" w:color="auto" w:fill="FFFFFF"/>
              </w:rPr>
              <w:t>c</w:t>
            </w:r>
            <w:r>
              <w:rPr>
                <w:rFonts w:ascii="Times New Roman" w:hAnsi="Times New Roman" w:cs="Times New Roman"/>
                <w:sz w:val="28"/>
                <w:szCs w:val="28"/>
                <w:shd w:val="clear" w:color="auto" w:fill="FFFFFF"/>
              </w:rPr>
              <w:t>ircuit</w:t>
            </w:r>
            <w:r w:rsidRPr="00FC3B8C">
              <w:rPr>
                <w:rFonts w:ascii="Times New Roman" w:hAnsi="Times New Roman" w:cs="Times New Roman"/>
                <w:color w:val="202122"/>
                <w:sz w:val="28"/>
                <w:szCs w:val="28"/>
                <w:shd w:val="clear" w:color="auto" w:fill="FFFFFF"/>
              </w:rPr>
              <w:t> behave like an ideal </w:t>
            </w:r>
            <w:r>
              <w:rPr>
                <w:rFonts w:ascii="Times New Roman" w:hAnsi="Times New Roman" w:cs="Times New Roman"/>
                <w:sz w:val="28"/>
                <w:szCs w:val="28"/>
              </w:rPr>
              <w:t>diode</w:t>
            </w:r>
            <w:r w:rsidRPr="00FC3B8C">
              <w:rPr>
                <w:rFonts w:ascii="Times New Roman" w:hAnsi="Times New Roman" w:cs="Times New Roman"/>
                <w:color w:val="202122"/>
                <w:sz w:val="28"/>
                <w:szCs w:val="28"/>
                <w:shd w:val="clear" w:color="auto" w:fill="FFFFFF"/>
              </w:rPr>
              <w:t xml:space="preserve"> </w:t>
            </w:r>
            <w:r w:rsidRPr="00FC3B8C">
              <w:rPr>
                <w:rFonts w:ascii="Times New Roman" w:hAnsi="Times New Roman" w:cs="Times New Roman"/>
                <w:color w:val="202122"/>
                <w:sz w:val="28"/>
                <w:szCs w:val="28"/>
                <w:shd w:val="clear" w:color="auto" w:fill="FFFFFF"/>
              </w:rPr>
              <w:t>and </w:t>
            </w:r>
            <w:r>
              <w:rPr>
                <w:rFonts w:ascii="Times New Roman" w:hAnsi="Times New Roman" w:cs="Times New Roman"/>
                <w:color w:val="202122"/>
                <w:sz w:val="28"/>
                <w:szCs w:val="28"/>
                <w:shd w:val="clear" w:color="auto" w:fill="FFFFFF"/>
              </w:rPr>
              <w:t>rectifier.</w:t>
            </w:r>
            <w:r w:rsidRPr="00FC3B8C">
              <w:rPr>
                <w:rFonts w:ascii="Times New Roman" w:hAnsi="Times New Roman" w:cs="Times New Roman"/>
                <w:color w:val="202122"/>
                <w:sz w:val="28"/>
                <w:szCs w:val="28"/>
                <w:shd w:val="clear" w:color="auto" w:fill="FFFFFF"/>
              </w:rPr>
              <w:t> It is very useful for high-precision signal processing. With the help of a precision rectifier the high-precision signal processing can be done very easily.</w:t>
            </w:r>
            <w:r w:rsidRPr="00FC3B8C">
              <w:rPr>
                <w:rFonts w:ascii="Times New Roman" w:eastAsia="Times New Roman" w:hAnsi="Times New Roman" w:cs="Times New Roman"/>
                <w:color w:val="000000" w:themeColor="text1"/>
                <w:sz w:val="28"/>
                <w:szCs w:val="28"/>
                <w:lang w:val="en-IN" w:eastAsia="en-IN"/>
              </w:rPr>
              <w:t xml:space="preserve"> </w:t>
            </w:r>
            <w:r w:rsidRPr="00FC3B8C">
              <w:rPr>
                <w:rFonts w:ascii="Times New Roman" w:eastAsia="Times New Roman" w:hAnsi="Times New Roman" w:cs="Times New Roman"/>
                <w:color w:val="000000" w:themeColor="text1"/>
                <w:sz w:val="28"/>
                <w:szCs w:val="28"/>
                <w:lang w:val="en-IN" w:eastAsia="en-IN"/>
              </w:rPr>
              <w:br/>
            </w:r>
            <w:r w:rsidRPr="00FC3B8C">
              <w:rPr>
                <w:rFonts w:ascii="Times New Roman" w:eastAsia="Times New Roman" w:hAnsi="Times New Roman" w:cs="Times New Roman"/>
                <w:color w:val="000000" w:themeColor="text1"/>
                <w:sz w:val="28"/>
                <w:szCs w:val="28"/>
                <w:lang w:val="en-IN" w:eastAsia="en-IN"/>
              </w:rPr>
              <w:t>The Precision Full Wave Rectifier circuits accept an ac signal at the input, inverts either the negative or the positive half, and delivers both the inverted and noninverted halves at the output</w:t>
            </w:r>
          </w:p>
          <w:p w14:paraId="4228CF31" w14:textId="4C78E460" w:rsidR="00FC3B8C" w:rsidRPr="00FC3B8C" w:rsidRDefault="00FC3B8C" w:rsidP="00FC3B8C">
            <w:pPr>
              <w:spacing w:line="100" w:lineRule="atLeast"/>
              <w:jc w:val="both"/>
              <w:rPr>
                <w:rFonts w:ascii="Times New Roman" w:hAnsi="Times New Roman"/>
                <w:iCs/>
                <w:sz w:val="24"/>
                <w:szCs w:val="24"/>
              </w:rPr>
            </w:pPr>
          </w:p>
          <w:p w14:paraId="3F054C1E" w14:textId="00F33821" w:rsidR="00D93E1E" w:rsidRDefault="005918BE" w:rsidP="00D93E1E">
            <w:pPr>
              <w:pStyle w:val="ListParagraph"/>
              <w:numPr>
                <w:ilvl w:val="0"/>
                <w:numId w:val="17"/>
              </w:numPr>
              <w:spacing w:line="100" w:lineRule="atLeast"/>
              <w:jc w:val="both"/>
              <w:rPr>
                <w:rFonts w:ascii="Times New Roman" w:hAnsi="Times New Roman"/>
                <w:iCs/>
                <w:sz w:val="24"/>
                <w:szCs w:val="24"/>
              </w:rPr>
            </w:pPr>
            <w:r>
              <w:rPr>
                <w:rFonts w:ascii="Times New Roman" w:hAnsi="Times New Roman"/>
                <w:iCs/>
                <w:sz w:val="24"/>
                <w:szCs w:val="24"/>
              </w:rPr>
              <w:t>Explain Super diode concept?</w:t>
            </w:r>
          </w:p>
          <w:p w14:paraId="0DBCFCB8" w14:textId="0789E585" w:rsidR="00A71CF4" w:rsidRDefault="00A71CF4" w:rsidP="00A71CF4">
            <w:pPr>
              <w:spacing w:line="100" w:lineRule="atLeast"/>
              <w:jc w:val="both"/>
              <w:rPr>
                <w:rFonts w:ascii="Times New Roman" w:hAnsi="Times New Roman"/>
                <w:iCs/>
                <w:sz w:val="24"/>
                <w:szCs w:val="24"/>
              </w:rPr>
            </w:pPr>
          </w:p>
          <w:p w14:paraId="285567F0" w14:textId="77777777" w:rsidR="00A71CF4" w:rsidRPr="00A71CF4" w:rsidRDefault="00A71CF4" w:rsidP="00A71CF4">
            <w:pPr>
              <w:pStyle w:val="q-text"/>
              <w:shd w:val="clear" w:color="auto" w:fill="FFFFFF"/>
              <w:spacing w:before="0" w:beforeAutospacing="0" w:after="240" w:afterAutospacing="0"/>
              <w:rPr>
                <w:color w:val="000000" w:themeColor="text1"/>
                <w:sz w:val="28"/>
                <w:szCs w:val="28"/>
              </w:rPr>
            </w:pPr>
            <w:r w:rsidRPr="00A71CF4">
              <w:rPr>
                <w:color w:val="000000" w:themeColor="text1"/>
                <w:sz w:val="28"/>
                <w:szCs w:val="28"/>
              </w:rPr>
              <w:t>Super diode is called as a precision rectifier that is a combination of op-amp and diode.</w:t>
            </w:r>
          </w:p>
          <w:p w14:paraId="6F813A4D" w14:textId="77777777" w:rsidR="00A71CF4" w:rsidRPr="00A71CF4" w:rsidRDefault="00A71CF4" w:rsidP="00A71CF4">
            <w:pPr>
              <w:pStyle w:val="q-text"/>
              <w:shd w:val="clear" w:color="auto" w:fill="FFFFFF"/>
              <w:spacing w:before="0" w:beforeAutospacing="0" w:after="240" w:afterAutospacing="0"/>
              <w:rPr>
                <w:color w:val="000000" w:themeColor="text1"/>
                <w:sz w:val="28"/>
                <w:szCs w:val="28"/>
              </w:rPr>
            </w:pPr>
            <w:r w:rsidRPr="00A71CF4">
              <w:rPr>
                <w:color w:val="000000" w:themeColor="text1"/>
                <w:sz w:val="28"/>
                <w:szCs w:val="28"/>
              </w:rPr>
              <w:t>These diodes become forward-biased when the voltage exceeds 0V.</w:t>
            </w:r>
          </w:p>
          <w:p w14:paraId="4BA68D30" w14:textId="77777777" w:rsidR="00A71CF4" w:rsidRPr="00A71CF4" w:rsidRDefault="00A71CF4" w:rsidP="00A71CF4">
            <w:pPr>
              <w:pStyle w:val="q-text"/>
              <w:shd w:val="clear" w:color="auto" w:fill="FFFFFF"/>
              <w:spacing w:before="0" w:beforeAutospacing="0" w:after="0" w:afterAutospacing="0"/>
              <w:rPr>
                <w:color w:val="000000" w:themeColor="text1"/>
                <w:sz w:val="28"/>
                <w:szCs w:val="28"/>
              </w:rPr>
            </w:pPr>
            <w:r w:rsidRPr="00A71CF4">
              <w:rPr>
                <w:color w:val="000000" w:themeColor="text1"/>
                <w:sz w:val="28"/>
                <w:szCs w:val="28"/>
              </w:rPr>
              <w:t>The basic topology is far from ideal because it has significant limitations such as bandwidth, saturation, input-voltage range, etc.</w:t>
            </w:r>
          </w:p>
          <w:p w14:paraId="5036E5F9" w14:textId="77777777" w:rsidR="00A71CF4" w:rsidRPr="00A71CF4" w:rsidRDefault="00A71CF4" w:rsidP="00A71CF4">
            <w:pPr>
              <w:spacing w:line="100" w:lineRule="atLeast"/>
              <w:jc w:val="both"/>
              <w:rPr>
                <w:rFonts w:ascii="Times New Roman" w:hAnsi="Times New Roman"/>
                <w:iCs/>
                <w:sz w:val="24"/>
                <w:szCs w:val="24"/>
              </w:rPr>
            </w:pPr>
          </w:p>
          <w:p w14:paraId="0A842D7D" w14:textId="2DFD09F9" w:rsidR="00D93E1E" w:rsidRDefault="00D93E1E" w:rsidP="00D93E1E">
            <w:pPr>
              <w:pStyle w:val="ListParagraph"/>
              <w:numPr>
                <w:ilvl w:val="0"/>
                <w:numId w:val="17"/>
              </w:numPr>
              <w:spacing w:line="100" w:lineRule="atLeast"/>
              <w:jc w:val="both"/>
              <w:rPr>
                <w:rFonts w:ascii="Times New Roman" w:hAnsi="Times New Roman"/>
                <w:iCs/>
                <w:sz w:val="24"/>
                <w:szCs w:val="24"/>
              </w:rPr>
            </w:pPr>
            <w:r>
              <w:rPr>
                <w:rFonts w:ascii="Times New Roman" w:hAnsi="Times New Roman"/>
                <w:iCs/>
                <w:sz w:val="24"/>
                <w:szCs w:val="24"/>
              </w:rPr>
              <w:t xml:space="preserve">Build up a Precision Full wave rectifier </w:t>
            </w:r>
            <w:r w:rsidR="007566BE">
              <w:rPr>
                <w:rFonts w:ascii="Times New Roman" w:hAnsi="Times New Roman"/>
                <w:iCs/>
                <w:sz w:val="24"/>
                <w:szCs w:val="24"/>
              </w:rPr>
              <w:t>circuit in LTspice</w:t>
            </w:r>
            <w:r w:rsidR="002631E8">
              <w:rPr>
                <w:rFonts w:ascii="Times New Roman" w:hAnsi="Times New Roman"/>
                <w:iCs/>
                <w:sz w:val="24"/>
                <w:szCs w:val="24"/>
              </w:rPr>
              <w:t xml:space="preserve"> using a technique other than </w:t>
            </w:r>
            <w:r w:rsidR="00905ED1">
              <w:rPr>
                <w:rFonts w:ascii="Times New Roman" w:hAnsi="Times New Roman"/>
                <w:iCs/>
                <w:sz w:val="24"/>
                <w:szCs w:val="24"/>
              </w:rPr>
              <w:t xml:space="preserve">given in main circuit? Observe the input-output waveforms for this circuit? </w:t>
            </w:r>
          </w:p>
          <w:p w14:paraId="02BDFB6B" w14:textId="77777777" w:rsidR="00DC5561" w:rsidRDefault="00DC5561" w:rsidP="00DC5561">
            <w:pPr>
              <w:pStyle w:val="ListParagraph"/>
              <w:spacing w:line="100" w:lineRule="atLeast"/>
              <w:jc w:val="both"/>
              <w:rPr>
                <w:rFonts w:ascii="Times New Roman" w:hAnsi="Times New Roman"/>
                <w:iCs/>
                <w:sz w:val="24"/>
                <w:szCs w:val="24"/>
              </w:rPr>
            </w:pPr>
          </w:p>
          <w:p w14:paraId="4D4CAF09" w14:textId="057F6122" w:rsidR="00DC5561" w:rsidRPr="00DC5561" w:rsidRDefault="00DC5561" w:rsidP="00DC5561">
            <w:pPr>
              <w:spacing w:line="100" w:lineRule="atLeast"/>
              <w:jc w:val="both"/>
              <w:rPr>
                <w:rFonts w:ascii="Times New Roman" w:hAnsi="Times New Roman"/>
                <w:iCs/>
                <w:sz w:val="24"/>
                <w:szCs w:val="24"/>
              </w:rPr>
            </w:pPr>
            <w:r>
              <w:object w:dxaOrig="4320" w:dyaOrig="2141" w14:anchorId="02C6EC47">
                <v:shape id="_x0000_i1026" type="#_x0000_t75" style="width:483.9pt;height:240.3pt" o:ole="">
                  <v:imagedata r:id="rId14" o:title=""/>
                </v:shape>
                <o:OLEObject Type="Embed" ProgID="PBrush" ShapeID="_x0000_i1026" DrawAspect="Content" ObjectID="_1694205111" r:id="rId15"/>
              </w:object>
            </w:r>
          </w:p>
          <w:p w14:paraId="44DC6B0D" w14:textId="77777777" w:rsidR="00D93E1E" w:rsidRDefault="00D93E1E" w:rsidP="00D93E1E">
            <w:pPr>
              <w:spacing w:line="100" w:lineRule="atLeast"/>
              <w:jc w:val="both"/>
              <w:rPr>
                <w:rFonts w:ascii="Times New Roman" w:hAnsi="Times New Roman"/>
                <w:iCs/>
                <w:sz w:val="24"/>
                <w:szCs w:val="24"/>
              </w:rPr>
            </w:pPr>
          </w:p>
          <w:p w14:paraId="42C28605" w14:textId="77777777" w:rsidR="00D74ECB" w:rsidRDefault="00D74ECB" w:rsidP="00D93E1E">
            <w:pPr>
              <w:spacing w:line="100" w:lineRule="atLeast"/>
              <w:jc w:val="both"/>
              <w:rPr>
                <w:rFonts w:ascii="Times New Roman" w:hAnsi="Times New Roman"/>
                <w:iCs/>
                <w:sz w:val="24"/>
                <w:szCs w:val="24"/>
              </w:rPr>
            </w:pPr>
          </w:p>
          <w:p w14:paraId="48C3EBCE" w14:textId="5AE26DF4" w:rsidR="00D74ECB" w:rsidRPr="00D93E1E" w:rsidRDefault="00D74ECB" w:rsidP="00D93E1E">
            <w:pPr>
              <w:spacing w:line="100" w:lineRule="atLeast"/>
              <w:jc w:val="both"/>
              <w:rPr>
                <w:rFonts w:ascii="Times New Roman" w:hAnsi="Times New Roman"/>
                <w:iCs/>
                <w:sz w:val="24"/>
                <w:szCs w:val="24"/>
              </w:rPr>
            </w:pPr>
            <w:r>
              <w:rPr>
                <w:noProof/>
              </w:rPr>
              <w:lastRenderedPageBreak/>
              <w:drawing>
                <wp:inline distT="0" distB="0" distL="0" distR="0" wp14:anchorId="6549D3C1" wp14:editId="5C4D84C7">
                  <wp:extent cx="6800850" cy="3823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00850" cy="3823335"/>
                          </a:xfrm>
                          <a:prstGeom prst="rect">
                            <a:avLst/>
                          </a:prstGeom>
                        </pic:spPr>
                      </pic:pic>
                    </a:graphicData>
                  </a:graphic>
                </wp:inline>
              </w:drawing>
            </w:r>
            <w:r>
              <w:rPr>
                <w:noProof/>
              </w:rPr>
              <w:t xml:space="preserve"> </w:t>
            </w:r>
            <w:r>
              <w:rPr>
                <w:noProof/>
              </w:rPr>
              <w:drawing>
                <wp:inline distT="0" distB="0" distL="0" distR="0" wp14:anchorId="4C0608DA" wp14:editId="1E8E79C6">
                  <wp:extent cx="6800850" cy="3823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00850" cy="3823335"/>
                          </a:xfrm>
                          <a:prstGeom prst="rect">
                            <a:avLst/>
                          </a:prstGeom>
                        </pic:spPr>
                      </pic:pic>
                    </a:graphicData>
                  </a:graphic>
                </wp:inline>
              </w:drawing>
            </w:r>
          </w:p>
        </w:tc>
      </w:tr>
    </w:tbl>
    <w:p w14:paraId="5273D014" w14:textId="77777777" w:rsidR="00AA1F5A" w:rsidRDefault="00AA1F5A" w:rsidP="00486834">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AA1F5A" w14:paraId="34CDE469" w14:textId="77777777" w:rsidTr="00A940EA">
        <w:tc>
          <w:tcPr>
            <w:tcW w:w="9914" w:type="dxa"/>
          </w:tcPr>
          <w:p w14:paraId="7A33EB11" w14:textId="75FACF42" w:rsidR="00AA1F5A" w:rsidRPr="007609F2" w:rsidRDefault="00AA1F5A" w:rsidP="002A50A1">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A940EA">
        <w:tc>
          <w:tcPr>
            <w:tcW w:w="9914" w:type="dxa"/>
          </w:tcPr>
          <w:p w14:paraId="451940F2" w14:textId="440C71C0" w:rsidR="00AA0571" w:rsidRPr="00AA1F5A" w:rsidRDefault="00D74EC3" w:rsidP="00C8640D">
            <w:pPr>
              <w:jc w:val="both"/>
              <w:rPr>
                <w:rFonts w:ascii="Times New Roman" w:hAnsi="Times New Roman"/>
                <w:iCs/>
                <w:sz w:val="24"/>
                <w:szCs w:val="24"/>
              </w:rPr>
            </w:pPr>
            <w:r>
              <w:rPr>
                <w:rFonts w:ascii="Times New Roman" w:hAnsi="Times New Roman"/>
                <w:iCs/>
                <w:sz w:val="24"/>
                <w:szCs w:val="24"/>
              </w:rPr>
              <w:lastRenderedPageBreak/>
              <w:t xml:space="preserve">We have successfully implemented and observed the working of </w:t>
            </w:r>
            <w:r w:rsidR="004F30FB">
              <w:rPr>
                <w:rFonts w:ascii="Times New Roman" w:hAnsi="Times New Roman"/>
                <w:iCs/>
                <w:sz w:val="24"/>
                <w:szCs w:val="24"/>
              </w:rPr>
              <w:t>precision f</w:t>
            </w:r>
            <w:r w:rsidR="00C8640D">
              <w:rPr>
                <w:rFonts w:ascii="Times New Roman" w:hAnsi="Times New Roman"/>
                <w:iCs/>
                <w:sz w:val="24"/>
                <w:szCs w:val="24"/>
              </w:rPr>
              <w:t>ull wave rectifier using IC 741</w:t>
            </w:r>
          </w:p>
        </w:tc>
      </w:tr>
    </w:tbl>
    <w:p w14:paraId="74A3FB6D" w14:textId="77777777" w:rsidR="003F09DD" w:rsidRDefault="003F09DD" w:rsidP="003F09DD">
      <w:pPr>
        <w:spacing w:after="0" w:line="240" w:lineRule="auto"/>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668"/>
      </w:tblGrid>
      <w:tr w:rsidR="00AA1F5A" w14:paraId="38D4CC51" w14:textId="77777777" w:rsidTr="00E21394">
        <w:tc>
          <w:tcPr>
            <w:tcW w:w="4668" w:type="dxa"/>
          </w:tcPr>
          <w:p w14:paraId="02894BA1" w14:textId="77777777" w:rsidR="00AA1F5A" w:rsidRDefault="00AA1F5A" w:rsidP="002A50A1">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2A50A1">
            <w:pPr>
              <w:widowControl w:val="0"/>
              <w:suppressAutoHyphens/>
              <w:spacing w:line="264" w:lineRule="auto"/>
              <w:jc w:val="both"/>
              <w:rPr>
                <w:rFonts w:ascii="Times New Roman" w:hAnsi="Times New Roman"/>
                <w:b/>
                <w:color w:val="BC202E"/>
                <w:sz w:val="24"/>
                <w:szCs w:val="24"/>
              </w:rPr>
            </w:pPr>
          </w:p>
          <w:p w14:paraId="04D4270E" w14:textId="77777777" w:rsidR="00AA0571" w:rsidRDefault="00AA0571" w:rsidP="002A50A1">
            <w:pPr>
              <w:widowControl w:val="0"/>
              <w:suppressAutoHyphens/>
              <w:spacing w:line="264" w:lineRule="auto"/>
              <w:jc w:val="both"/>
              <w:rPr>
                <w:rFonts w:ascii="Times New Roman" w:hAnsi="Times New Roman"/>
                <w:b/>
                <w:color w:val="BC202E"/>
                <w:sz w:val="24"/>
                <w:szCs w:val="24"/>
              </w:rPr>
            </w:pPr>
          </w:p>
          <w:p w14:paraId="59EAE846" w14:textId="77777777" w:rsidR="00AA0571" w:rsidRDefault="00AA0571" w:rsidP="002A50A1">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2A50A1">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1E29DD5B" w14:textId="77777777" w:rsidR="00486834" w:rsidRPr="00486834" w:rsidRDefault="00486834"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sectPr w:rsidR="00486834" w:rsidRPr="00486834" w:rsidSect="00D851F1">
      <w:headerReference w:type="default" r:id="rId18"/>
      <w:footerReference w:type="default" r:id="rId19"/>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F1E92" w14:textId="77777777" w:rsidR="00A90A2E" w:rsidRDefault="00A90A2E" w:rsidP="001F0663">
      <w:pPr>
        <w:spacing w:after="0" w:line="240" w:lineRule="auto"/>
      </w:pPr>
      <w:r>
        <w:separator/>
      </w:r>
    </w:p>
  </w:endnote>
  <w:endnote w:type="continuationSeparator" w:id="0">
    <w:p w14:paraId="5311B6DC" w14:textId="77777777" w:rsidR="00A90A2E" w:rsidRDefault="00A90A2E"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2A50A1" w:rsidRDefault="002A50A1"/>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2A50A1" w:rsidRPr="007570AC" w14:paraId="7EC0880B" w14:textId="77777777" w:rsidTr="00A25C5E">
      <w:tc>
        <w:tcPr>
          <w:tcW w:w="3544" w:type="dxa"/>
        </w:tcPr>
        <w:p w14:paraId="557B72DF" w14:textId="48C21492" w:rsidR="002A50A1" w:rsidRPr="007570AC" w:rsidRDefault="00D36FB3" w:rsidP="002A50A1">
          <w:pPr>
            <w:pStyle w:val="Footer"/>
            <w:rPr>
              <w:rFonts w:ascii="Times New Roman" w:hAnsi="Times New Roman" w:cs="Times New Roman"/>
              <w:sz w:val="20"/>
              <w:szCs w:val="20"/>
            </w:rPr>
          </w:pPr>
          <w:r>
            <w:rPr>
              <w:rFonts w:ascii="Times New Roman" w:hAnsi="Times New Roman" w:cs="Times New Roman"/>
              <w:sz w:val="20"/>
              <w:szCs w:val="20"/>
            </w:rPr>
            <w:t>Linear Integrated Circuits and Design</w:t>
          </w:r>
        </w:p>
      </w:tc>
      <w:tc>
        <w:tcPr>
          <w:tcW w:w="3969" w:type="dxa"/>
        </w:tcPr>
        <w:p w14:paraId="7BF2C374" w14:textId="2D05D0A7" w:rsidR="002A50A1" w:rsidRPr="007570AC" w:rsidRDefault="00D36FB3" w:rsidP="002A50A1">
          <w:pPr>
            <w:pStyle w:val="Footer"/>
            <w:jc w:val="center"/>
            <w:rPr>
              <w:rFonts w:ascii="Times New Roman" w:hAnsi="Times New Roman" w:cs="Times New Roman"/>
              <w:sz w:val="20"/>
              <w:szCs w:val="20"/>
            </w:rPr>
          </w:pPr>
          <w:r>
            <w:rPr>
              <w:rFonts w:ascii="Times New Roman" w:hAnsi="Times New Roman" w:cs="Times New Roman"/>
              <w:sz w:val="20"/>
              <w:szCs w:val="20"/>
            </w:rPr>
            <w:t>Semester: V</w:t>
          </w:r>
        </w:p>
      </w:tc>
      <w:tc>
        <w:tcPr>
          <w:tcW w:w="3403" w:type="dxa"/>
        </w:tcPr>
        <w:p w14:paraId="2B412F4E" w14:textId="77777777" w:rsidR="002A50A1" w:rsidRPr="007570AC" w:rsidRDefault="002A50A1" w:rsidP="002A50A1">
          <w:pPr>
            <w:pStyle w:val="Footer"/>
            <w:jc w:val="right"/>
            <w:rPr>
              <w:rFonts w:ascii="Times New Roman" w:hAnsi="Times New Roman" w:cs="Times New Roman"/>
              <w:sz w:val="20"/>
              <w:szCs w:val="20"/>
            </w:rPr>
          </w:pPr>
          <w:r w:rsidRPr="007570AC">
            <w:rPr>
              <w:rFonts w:ascii="Times New Roman" w:hAnsi="Times New Roman" w:cs="Times New Roman"/>
              <w:sz w:val="20"/>
              <w:szCs w:val="20"/>
            </w:rPr>
            <w:t>Academic Year: 2020-21</w:t>
          </w:r>
        </w:p>
      </w:tc>
    </w:tr>
    <w:tr w:rsidR="002A50A1" w:rsidRPr="007570AC" w14:paraId="41C47D61" w14:textId="77777777" w:rsidTr="00A25C5E">
      <w:tc>
        <w:tcPr>
          <w:tcW w:w="3544" w:type="dxa"/>
        </w:tcPr>
        <w:p w14:paraId="3B2FFD7D" w14:textId="13CA15AC" w:rsidR="002A50A1" w:rsidRPr="007570AC" w:rsidRDefault="002A50A1" w:rsidP="002A50A1">
          <w:pPr>
            <w:pStyle w:val="Footer"/>
            <w:rPr>
              <w:rFonts w:ascii="Times New Roman" w:hAnsi="Times New Roman" w:cs="Times New Roman"/>
              <w:sz w:val="20"/>
              <w:szCs w:val="20"/>
            </w:rPr>
          </w:pPr>
        </w:p>
      </w:tc>
      <w:tc>
        <w:tcPr>
          <w:tcW w:w="3969" w:type="dxa"/>
        </w:tcPr>
        <w:p w14:paraId="3B1C890A" w14:textId="77777777" w:rsidR="002A50A1" w:rsidRPr="007570AC" w:rsidRDefault="002A50A1" w:rsidP="002A50A1">
          <w:pPr>
            <w:pStyle w:val="Footer"/>
            <w:jc w:val="center"/>
            <w:rPr>
              <w:rFonts w:ascii="Times New Roman" w:hAnsi="Times New Roman" w:cs="Times New Roman"/>
              <w:sz w:val="20"/>
              <w:szCs w:val="20"/>
            </w:rPr>
          </w:pPr>
        </w:p>
      </w:tc>
      <w:tc>
        <w:tcPr>
          <w:tcW w:w="3403" w:type="dxa"/>
        </w:tcPr>
        <w:p w14:paraId="50C21C4C" w14:textId="49297341" w:rsidR="002A50A1" w:rsidRPr="007570AC" w:rsidRDefault="00DC5561" w:rsidP="00A25C5E">
          <w:pPr>
            <w:pStyle w:val="Footer"/>
            <w:jc w:val="right"/>
            <w:rPr>
              <w:rFonts w:ascii="Times New Roman" w:hAnsi="Times New Roman" w:cs="Times New Roman"/>
              <w:sz w:val="20"/>
              <w:szCs w:val="20"/>
            </w:rPr>
          </w:pPr>
          <w:r>
            <w:rPr>
              <w:rFonts w:ascii="Times New Roman" w:hAnsi="Times New Roman" w:cs="Times New Roman"/>
              <w:sz w:val="20"/>
              <w:szCs w:val="20"/>
            </w:rPr>
            <w:t>Roll No: 18XXXXX</w:t>
          </w:r>
        </w:p>
      </w:tc>
    </w:tr>
  </w:tbl>
  <w:p w14:paraId="2A0AD00D" w14:textId="601736F4" w:rsidR="002A50A1" w:rsidRDefault="002A50A1" w:rsidP="00B45203">
    <w:pPr>
      <w:pStyle w:val="Footer"/>
      <w:ind w:left="-1440"/>
      <w:jc w:val="center"/>
    </w:pPr>
  </w:p>
  <w:p w14:paraId="7BDC4614" w14:textId="75A41F2E" w:rsidR="002A50A1" w:rsidRDefault="002A50A1"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9D191" w14:textId="77777777" w:rsidR="00A90A2E" w:rsidRDefault="00A90A2E" w:rsidP="001F0663">
      <w:pPr>
        <w:spacing w:after="0" w:line="240" w:lineRule="auto"/>
      </w:pPr>
      <w:r>
        <w:separator/>
      </w:r>
    </w:p>
  </w:footnote>
  <w:footnote w:type="continuationSeparator" w:id="0">
    <w:p w14:paraId="2FB823B0" w14:textId="77777777" w:rsidR="00A90A2E" w:rsidRDefault="00A90A2E"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2A50A1" w:rsidRDefault="002A50A1">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2A50A1" w14:paraId="74AD5CF6" w14:textId="77777777" w:rsidTr="00A25C5E">
      <w:trPr>
        <w:trHeight w:val="907"/>
      </w:trPr>
      <w:tc>
        <w:tcPr>
          <w:tcW w:w="3572" w:type="dxa"/>
          <w:hideMark/>
        </w:tcPr>
        <w:p w14:paraId="09A2347E" w14:textId="2C134F66" w:rsidR="002A50A1" w:rsidRDefault="002A50A1" w:rsidP="00A25C5E">
          <w:pPr>
            <w:pStyle w:val="Header"/>
            <w:ind w:firstLine="258"/>
          </w:pPr>
          <w:bookmarkStart w:id="0" w:name="_Hlk45647752"/>
          <w:r>
            <w:rPr>
              <w:noProof/>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2A50A1" w:rsidRDefault="002A50A1"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2A50A1" w:rsidRDefault="002A50A1"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2A50A1" w:rsidRDefault="002A50A1"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2A50A1" w:rsidRDefault="002A50A1" w:rsidP="00A25C5E">
          <w:pPr>
            <w:pStyle w:val="Header"/>
            <w:tabs>
              <w:tab w:val="left" w:pos="735"/>
              <w:tab w:val="right" w:pos="2664"/>
            </w:tabs>
          </w:pPr>
          <w:r>
            <w:t xml:space="preserve">      </w:t>
          </w:r>
          <w:r>
            <w:rPr>
              <w:noProof/>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2A50A1" w:rsidRDefault="002A5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8"/>
    <w:multiLevelType w:val="singleLevel"/>
    <w:tmpl w:val="00000008"/>
    <w:name w:val="WW8Num8"/>
    <w:lvl w:ilvl="0">
      <w:start w:val="1"/>
      <w:numFmt w:val="decimal"/>
      <w:lvlText w:val="%1."/>
      <w:lvlJc w:val="left"/>
      <w:pPr>
        <w:tabs>
          <w:tab w:val="num" w:pos="644"/>
        </w:tabs>
        <w:ind w:left="644" w:hanging="360"/>
      </w:pPr>
      <w:rPr>
        <w:rFonts w:ascii="Arial" w:hAnsi="Arial" w:cs="Arial"/>
        <w:b/>
        <w:bCs/>
        <w:sz w:val="24"/>
        <w:szCs w:val="24"/>
      </w:rPr>
    </w:lvl>
  </w:abstractNum>
  <w:abstractNum w:abstractNumId="3"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9C1377"/>
    <w:multiLevelType w:val="hybridMultilevel"/>
    <w:tmpl w:val="8F24D8CA"/>
    <w:lvl w:ilvl="0" w:tplc="DDEC2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5F0B0B"/>
    <w:multiLevelType w:val="hybridMultilevel"/>
    <w:tmpl w:val="913C54DE"/>
    <w:lvl w:ilvl="0" w:tplc="55D8B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0A2D15"/>
    <w:multiLevelType w:val="hybridMultilevel"/>
    <w:tmpl w:val="9AB4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066E0"/>
    <w:multiLevelType w:val="hybridMultilevel"/>
    <w:tmpl w:val="8F24D8CA"/>
    <w:lvl w:ilvl="0" w:tplc="DDEC2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146D98"/>
    <w:multiLevelType w:val="hybridMultilevel"/>
    <w:tmpl w:val="547EC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587CEE"/>
    <w:multiLevelType w:val="hybridMultilevel"/>
    <w:tmpl w:val="547EC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7ADF0630"/>
    <w:multiLevelType w:val="hybridMultilevel"/>
    <w:tmpl w:val="AB3465B2"/>
    <w:lvl w:ilvl="0" w:tplc="583EC90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9F2B1F"/>
    <w:multiLevelType w:val="hybridMultilevel"/>
    <w:tmpl w:val="116EF722"/>
    <w:lvl w:ilvl="0" w:tplc="29564E88">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1"/>
  </w:num>
  <w:num w:numId="3">
    <w:abstractNumId w:val="18"/>
  </w:num>
  <w:num w:numId="4">
    <w:abstractNumId w:val="9"/>
  </w:num>
  <w:num w:numId="5">
    <w:abstractNumId w:val="11"/>
  </w:num>
  <w:num w:numId="6">
    <w:abstractNumId w:val="0"/>
    <w:lvlOverride w:ilvl="0">
      <w:startOverride w:val="1"/>
    </w:lvlOverride>
  </w:num>
  <w:num w:numId="7">
    <w:abstractNumId w:val="1"/>
  </w:num>
  <w:num w:numId="8">
    <w:abstractNumId w:val="3"/>
  </w:num>
  <w:num w:numId="9">
    <w:abstractNumId w:val="4"/>
  </w:num>
  <w:num w:numId="10">
    <w:abstractNumId w:val="12"/>
  </w:num>
  <w:num w:numId="11">
    <w:abstractNumId w:val="10"/>
  </w:num>
  <w:num w:numId="12">
    <w:abstractNumId w:val="8"/>
  </w:num>
  <w:num w:numId="13">
    <w:abstractNumId w:val="15"/>
  </w:num>
  <w:num w:numId="14">
    <w:abstractNumId w:val="2"/>
  </w:num>
  <w:num w:numId="15">
    <w:abstractNumId w:val="13"/>
  </w:num>
  <w:num w:numId="16">
    <w:abstractNumId w:val="17"/>
  </w:num>
  <w:num w:numId="17">
    <w:abstractNumId w:val="19"/>
  </w:num>
  <w:num w:numId="18">
    <w:abstractNumId w:val="6"/>
  </w:num>
  <w:num w:numId="19">
    <w:abstractNumId w:val="14"/>
  </w:num>
  <w:num w:numId="20">
    <w:abstractNumId w:val="5"/>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3"/>
    <w:rsid w:val="0001388A"/>
    <w:rsid w:val="00032372"/>
    <w:rsid w:val="00042944"/>
    <w:rsid w:val="000454AB"/>
    <w:rsid w:val="00061C67"/>
    <w:rsid w:val="00082E39"/>
    <w:rsid w:val="000B0D21"/>
    <w:rsid w:val="000B1195"/>
    <w:rsid w:val="000D4A0C"/>
    <w:rsid w:val="00100DD1"/>
    <w:rsid w:val="00114FC0"/>
    <w:rsid w:val="00122630"/>
    <w:rsid w:val="00131641"/>
    <w:rsid w:val="001C14C7"/>
    <w:rsid w:val="001D6337"/>
    <w:rsid w:val="001E1C6B"/>
    <w:rsid w:val="001F0663"/>
    <w:rsid w:val="002040B3"/>
    <w:rsid w:val="002121AB"/>
    <w:rsid w:val="00260D0B"/>
    <w:rsid w:val="002631E8"/>
    <w:rsid w:val="002715CB"/>
    <w:rsid w:val="00276EC4"/>
    <w:rsid w:val="002915D6"/>
    <w:rsid w:val="002A50A1"/>
    <w:rsid w:val="002B2BA3"/>
    <w:rsid w:val="002E09C6"/>
    <w:rsid w:val="00312C08"/>
    <w:rsid w:val="00323EE9"/>
    <w:rsid w:val="003374FC"/>
    <w:rsid w:val="00364C90"/>
    <w:rsid w:val="00394091"/>
    <w:rsid w:val="003A6BC9"/>
    <w:rsid w:val="003B204E"/>
    <w:rsid w:val="003B7A9A"/>
    <w:rsid w:val="003D3F4A"/>
    <w:rsid w:val="003D6B25"/>
    <w:rsid w:val="003F09DD"/>
    <w:rsid w:val="00415574"/>
    <w:rsid w:val="0042511A"/>
    <w:rsid w:val="00486834"/>
    <w:rsid w:val="00497553"/>
    <w:rsid w:val="004F30FB"/>
    <w:rsid w:val="00502246"/>
    <w:rsid w:val="00543591"/>
    <w:rsid w:val="0055790B"/>
    <w:rsid w:val="005918BE"/>
    <w:rsid w:val="005A2E61"/>
    <w:rsid w:val="005C6235"/>
    <w:rsid w:val="006375C0"/>
    <w:rsid w:val="00651621"/>
    <w:rsid w:val="00686E52"/>
    <w:rsid w:val="006D651E"/>
    <w:rsid w:val="00700A17"/>
    <w:rsid w:val="00734C04"/>
    <w:rsid w:val="007566BE"/>
    <w:rsid w:val="007609F2"/>
    <w:rsid w:val="00796CC5"/>
    <w:rsid w:val="007D0B10"/>
    <w:rsid w:val="007F4D43"/>
    <w:rsid w:val="00814442"/>
    <w:rsid w:val="00817323"/>
    <w:rsid w:val="008179C2"/>
    <w:rsid w:val="0083020D"/>
    <w:rsid w:val="008369ED"/>
    <w:rsid w:val="00861D21"/>
    <w:rsid w:val="00862904"/>
    <w:rsid w:val="008B20EA"/>
    <w:rsid w:val="008C2AA7"/>
    <w:rsid w:val="008E7DC4"/>
    <w:rsid w:val="00904614"/>
    <w:rsid w:val="00905ED1"/>
    <w:rsid w:val="00913965"/>
    <w:rsid w:val="0092172C"/>
    <w:rsid w:val="00932710"/>
    <w:rsid w:val="00963729"/>
    <w:rsid w:val="0096615C"/>
    <w:rsid w:val="009742D2"/>
    <w:rsid w:val="00975FF2"/>
    <w:rsid w:val="00994A97"/>
    <w:rsid w:val="009E42C2"/>
    <w:rsid w:val="00A00E0D"/>
    <w:rsid w:val="00A1678F"/>
    <w:rsid w:val="00A17749"/>
    <w:rsid w:val="00A25C5E"/>
    <w:rsid w:val="00A71CF4"/>
    <w:rsid w:val="00A77F79"/>
    <w:rsid w:val="00A83FB3"/>
    <w:rsid w:val="00A90A2E"/>
    <w:rsid w:val="00A940EA"/>
    <w:rsid w:val="00AA0571"/>
    <w:rsid w:val="00AA0DE5"/>
    <w:rsid w:val="00AA1F5A"/>
    <w:rsid w:val="00AD7207"/>
    <w:rsid w:val="00B35153"/>
    <w:rsid w:val="00B45203"/>
    <w:rsid w:val="00B66BDD"/>
    <w:rsid w:val="00B72A51"/>
    <w:rsid w:val="00BA17A0"/>
    <w:rsid w:val="00BB2703"/>
    <w:rsid w:val="00BB7342"/>
    <w:rsid w:val="00BC42CB"/>
    <w:rsid w:val="00C161BA"/>
    <w:rsid w:val="00C50B40"/>
    <w:rsid w:val="00C8640D"/>
    <w:rsid w:val="00C872E2"/>
    <w:rsid w:val="00C94493"/>
    <w:rsid w:val="00CA70B1"/>
    <w:rsid w:val="00CF031D"/>
    <w:rsid w:val="00D36FB3"/>
    <w:rsid w:val="00D647BA"/>
    <w:rsid w:val="00D67056"/>
    <w:rsid w:val="00D74EC3"/>
    <w:rsid w:val="00D74ECB"/>
    <w:rsid w:val="00D851F1"/>
    <w:rsid w:val="00D93E1E"/>
    <w:rsid w:val="00D9521C"/>
    <w:rsid w:val="00DC5561"/>
    <w:rsid w:val="00DC688B"/>
    <w:rsid w:val="00DD555D"/>
    <w:rsid w:val="00DF1F07"/>
    <w:rsid w:val="00DF2A1F"/>
    <w:rsid w:val="00DF4713"/>
    <w:rsid w:val="00E13476"/>
    <w:rsid w:val="00E21394"/>
    <w:rsid w:val="00E40D02"/>
    <w:rsid w:val="00E410D2"/>
    <w:rsid w:val="00E6611E"/>
    <w:rsid w:val="00EA7DD6"/>
    <w:rsid w:val="00ED56F3"/>
    <w:rsid w:val="00EE59A2"/>
    <w:rsid w:val="00F061A3"/>
    <w:rsid w:val="00F1491C"/>
    <w:rsid w:val="00F14B23"/>
    <w:rsid w:val="00F20D4F"/>
    <w:rsid w:val="00F267A8"/>
    <w:rsid w:val="00F331B9"/>
    <w:rsid w:val="00F56B62"/>
    <w:rsid w:val="00F650F7"/>
    <w:rsid w:val="00F76925"/>
    <w:rsid w:val="00F95E97"/>
    <w:rsid w:val="00FA399E"/>
    <w:rsid w:val="00FC0B49"/>
    <w:rsid w:val="00FC3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927D"/>
  <w15:docId w15:val="{8F15B557-77E7-4CA2-9E9C-050B5D0A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Hyperlink">
    <w:name w:val="Hyperlink"/>
    <w:basedOn w:val="DefaultParagraphFont"/>
    <w:uiPriority w:val="99"/>
    <w:semiHidden/>
    <w:unhideWhenUsed/>
    <w:rsid w:val="00FC3B8C"/>
    <w:rPr>
      <w:color w:val="0000FF"/>
      <w:u w:val="single"/>
    </w:rPr>
  </w:style>
  <w:style w:type="character" w:customStyle="1" w:styleId="hgkelc">
    <w:name w:val="hgkelc"/>
    <w:basedOn w:val="DefaultParagraphFont"/>
    <w:rsid w:val="00FC3B8C"/>
  </w:style>
  <w:style w:type="paragraph" w:customStyle="1" w:styleId="q-text">
    <w:name w:val="q-text"/>
    <w:basedOn w:val="Normal"/>
    <w:rsid w:val="00A71CF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09488">
      <w:bodyDiv w:val="1"/>
      <w:marLeft w:val="0"/>
      <w:marRight w:val="0"/>
      <w:marTop w:val="0"/>
      <w:marBottom w:val="0"/>
      <w:divBdr>
        <w:top w:val="none" w:sz="0" w:space="0" w:color="auto"/>
        <w:left w:val="none" w:sz="0" w:space="0" w:color="auto"/>
        <w:bottom w:val="none" w:sz="0" w:space="0" w:color="auto"/>
        <w:right w:val="none" w:sz="0" w:space="0" w:color="auto"/>
      </w:divBdr>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1256090014">
      <w:bodyDiv w:val="1"/>
      <w:marLeft w:val="0"/>
      <w:marRight w:val="0"/>
      <w:marTop w:val="0"/>
      <w:marBottom w:val="0"/>
      <w:divBdr>
        <w:top w:val="none" w:sz="0" w:space="0" w:color="auto"/>
        <w:left w:val="none" w:sz="0" w:space="0" w:color="auto"/>
        <w:bottom w:val="none" w:sz="0" w:space="0" w:color="auto"/>
        <w:right w:val="none" w:sz="0" w:space="0" w:color="auto"/>
      </w:divBdr>
      <w:divsChild>
        <w:div w:id="250088133">
          <w:marLeft w:val="0"/>
          <w:marRight w:val="0"/>
          <w:marTop w:val="0"/>
          <w:marBottom w:val="0"/>
          <w:divBdr>
            <w:top w:val="none" w:sz="0" w:space="0" w:color="auto"/>
            <w:left w:val="none" w:sz="0" w:space="0" w:color="auto"/>
            <w:bottom w:val="none" w:sz="0" w:space="0" w:color="auto"/>
            <w:right w:val="none" w:sz="0" w:space="0" w:color="auto"/>
          </w:divBdr>
          <w:divsChild>
            <w:div w:id="541871663">
              <w:marLeft w:val="0"/>
              <w:marRight w:val="0"/>
              <w:marTop w:val="0"/>
              <w:marBottom w:val="0"/>
              <w:divBdr>
                <w:top w:val="none" w:sz="0" w:space="0" w:color="auto"/>
                <w:left w:val="none" w:sz="0" w:space="0" w:color="auto"/>
                <w:bottom w:val="none" w:sz="0" w:space="0" w:color="auto"/>
                <w:right w:val="none" w:sz="0" w:space="0" w:color="auto"/>
              </w:divBdr>
              <w:divsChild>
                <w:div w:id="596408466">
                  <w:marLeft w:val="300"/>
                  <w:marRight w:val="0"/>
                  <w:marTop w:val="0"/>
                  <w:marBottom w:val="0"/>
                  <w:divBdr>
                    <w:top w:val="none" w:sz="0" w:space="0" w:color="auto"/>
                    <w:left w:val="none" w:sz="0" w:space="0" w:color="auto"/>
                    <w:bottom w:val="none" w:sz="0" w:space="0" w:color="auto"/>
                    <w:right w:val="none" w:sz="0" w:space="0" w:color="auto"/>
                  </w:divBdr>
                  <w:divsChild>
                    <w:div w:id="844629460">
                      <w:marLeft w:val="0"/>
                      <w:marRight w:val="0"/>
                      <w:marTop w:val="0"/>
                      <w:marBottom w:val="0"/>
                      <w:divBdr>
                        <w:top w:val="none" w:sz="0" w:space="0" w:color="auto"/>
                        <w:left w:val="none" w:sz="0" w:space="0" w:color="auto"/>
                        <w:bottom w:val="none" w:sz="0" w:space="0" w:color="auto"/>
                        <w:right w:val="none" w:sz="0" w:space="0" w:color="auto"/>
                      </w:divBdr>
                      <w:divsChild>
                        <w:div w:id="306667658">
                          <w:marLeft w:val="0"/>
                          <w:marRight w:val="0"/>
                          <w:marTop w:val="0"/>
                          <w:marBottom w:val="0"/>
                          <w:divBdr>
                            <w:top w:val="none" w:sz="0" w:space="0" w:color="auto"/>
                            <w:left w:val="none" w:sz="0" w:space="0" w:color="auto"/>
                            <w:bottom w:val="none" w:sz="0" w:space="0" w:color="auto"/>
                            <w:right w:val="none" w:sz="0" w:space="0" w:color="auto"/>
                          </w:divBdr>
                          <w:divsChild>
                            <w:div w:id="1907953749">
                              <w:marLeft w:val="0"/>
                              <w:marRight w:val="0"/>
                              <w:marTop w:val="0"/>
                              <w:marBottom w:val="0"/>
                              <w:divBdr>
                                <w:top w:val="none" w:sz="0" w:space="0" w:color="auto"/>
                                <w:left w:val="none" w:sz="0" w:space="0" w:color="auto"/>
                                <w:bottom w:val="none" w:sz="0" w:space="0" w:color="auto"/>
                                <w:right w:val="none" w:sz="0" w:space="0" w:color="auto"/>
                              </w:divBdr>
                              <w:divsChild>
                                <w:div w:id="314115786">
                                  <w:marLeft w:val="0"/>
                                  <w:marRight w:val="0"/>
                                  <w:marTop w:val="0"/>
                                  <w:marBottom w:val="0"/>
                                  <w:divBdr>
                                    <w:top w:val="none" w:sz="0" w:space="0" w:color="auto"/>
                                    <w:left w:val="none" w:sz="0" w:space="0" w:color="auto"/>
                                    <w:bottom w:val="none" w:sz="0" w:space="0" w:color="auto"/>
                                    <w:right w:val="none" w:sz="0" w:space="0" w:color="auto"/>
                                  </w:divBdr>
                                  <w:divsChild>
                                    <w:div w:id="171772082">
                                      <w:marLeft w:val="0"/>
                                      <w:marRight w:val="0"/>
                                      <w:marTop w:val="0"/>
                                      <w:marBottom w:val="0"/>
                                      <w:divBdr>
                                        <w:top w:val="none" w:sz="0" w:space="0" w:color="auto"/>
                                        <w:left w:val="none" w:sz="0" w:space="0" w:color="auto"/>
                                        <w:bottom w:val="none" w:sz="0" w:space="0" w:color="auto"/>
                                        <w:right w:val="none" w:sz="0" w:space="0" w:color="auto"/>
                                      </w:divBdr>
                                      <w:divsChild>
                                        <w:div w:id="98011842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560197">
          <w:marLeft w:val="0"/>
          <w:marRight w:val="0"/>
          <w:marTop w:val="0"/>
          <w:marBottom w:val="0"/>
          <w:divBdr>
            <w:top w:val="none" w:sz="0" w:space="0" w:color="auto"/>
            <w:left w:val="none" w:sz="0" w:space="0" w:color="auto"/>
            <w:bottom w:val="none" w:sz="0" w:space="0" w:color="auto"/>
            <w:right w:val="none" w:sz="0" w:space="0" w:color="auto"/>
          </w:divBdr>
          <w:divsChild>
            <w:div w:id="1049040169">
              <w:marLeft w:val="0"/>
              <w:marRight w:val="0"/>
              <w:marTop w:val="0"/>
              <w:marBottom w:val="0"/>
              <w:divBdr>
                <w:top w:val="none" w:sz="0" w:space="0" w:color="auto"/>
                <w:left w:val="none" w:sz="0" w:space="0" w:color="auto"/>
                <w:bottom w:val="none" w:sz="0" w:space="0" w:color="auto"/>
                <w:right w:val="none" w:sz="0" w:space="0" w:color="auto"/>
              </w:divBdr>
              <w:divsChild>
                <w:div w:id="10776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96924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oleObject" Target="embeddings/oleObject2.bin"/><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4A97C6FE61DD4EA3E946A049631243" ma:contentTypeVersion="7" ma:contentTypeDescription="Create a new document." ma:contentTypeScope="" ma:versionID="d2ec80f293d5132d7000795ffdf70207">
  <xsd:schema xmlns:xsd="http://www.w3.org/2001/XMLSchema" xmlns:xs="http://www.w3.org/2001/XMLSchema" xmlns:p="http://schemas.microsoft.com/office/2006/metadata/properties" xmlns:ns2="bd0f2184-6d93-4fb4-ad6a-5869be9c5fa7" targetNamespace="http://schemas.microsoft.com/office/2006/metadata/properties" ma:root="true" ma:fieldsID="84f8f78a3099531a1f7adcf6831d2573" ns2:_="">
    <xsd:import namespace="bd0f2184-6d93-4fb4-ad6a-5869be9c5fa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0f2184-6d93-4fb4-ad6a-5869be9c5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d0f2184-6d93-4fb4-ad6a-5869be9c5fa7" xsi:nil="true"/>
  </documentManagement>
</p:properties>
</file>

<file path=customXml/itemProps1.xml><?xml version="1.0" encoding="utf-8"?>
<ds:datastoreItem xmlns:ds="http://schemas.openxmlformats.org/officeDocument/2006/customXml" ds:itemID="{3234BA0A-36CC-42EF-9331-7EA800975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0f2184-6d93-4fb4-ad6a-5869be9c5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F2302A-EE90-4FA7-8F4E-2260F065FD5A}">
  <ds:schemaRefs>
    <ds:schemaRef ds:uri="http://schemas.microsoft.com/sharepoint/v3/contenttype/forms"/>
  </ds:schemaRefs>
</ds:datastoreItem>
</file>

<file path=customXml/itemProps3.xml><?xml version="1.0" encoding="utf-8"?>
<ds:datastoreItem xmlns:ds="http://schemas.openxmlformats.org/officeDocument/2006/customXml" ds:itemID="{C6EE2AB0-D00E-41C6-AA2D-BCC685EDDDF1}">
  <ds:schemaRefs>
    <ds:schemaRef ds:uri="http://schemas.microsoft.com/office/2006/metadata/properties"/>
    <ds:schemaRef ds:uri="http://schemas.microsoft.com/office/infopath/2007/PartnerControls"/>
    <ds:schemaRef ds:uri="bd0f2184-6d93-4fb4-ad6a-5869be9c5fa7"/>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Vedant Kelkar</cp:lastModifiedBy>
  <cp:revision>5</cp:revision>
  <dcterms:created xsi:type="dcterms:W3CDTF">2021-09-24T08:54:00Z</dcterms:created>
  <dcterms:modified xsi:type="dcterms:W3CDTF">2021-09-26T18:15:00Z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0x010100C64A97C6FE61DD4EA3E946A049631243</vt:lpwstr>
  </property>
</Properties>
</file>